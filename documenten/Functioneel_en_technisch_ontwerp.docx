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2A2F" w14:textId="77777777" w:rsidR="003C0B80" w:rsidRDefault="002B4917">
      <w:pPr>
        <w:pStyle w:val="Koptitel"/>
      </w:pPr>
      <w:r>
        <w:t xml:space="preserve">Functioneel </w:t>
      </w:r>
      <w:r w:rsidR="009639EA">
        <w:t xml:space="preserve">en technisch </w:t>
      </w:r>
      <w:r>
        <w:t>ontwerp</w:t>
      </w:r>
    </w:p>
    <w:p w14:paraId="672A6659" w14:textId="77777777" w:rsidR="00A2546A" w:rsidRDefault="00A2546A" w:rsidP="00E11BCC">
      <w:pPr>
        <w:jc w:val="center"/>
        <w:rPr>
          <w:rFonts w:asciiTheme="majorHAnsi" w:hAnsiTheme="majorHAnsi"/>
          <w:b/>
          <w:color w:val="3440B6"/>
          <w:sz w:val="32"/>
        </w:rPr>
      </w:pPr>
    </w:p>
    <w:p w14:paraId="0A37501D" w14:textId="77777777" w:rsidR="00941FC6" w:rsidRDefault="00941FC6" w:rsidP="002B4917">
      <w:pPr>
        <w:jc w:val="center"/>
      </w:pPr>
    </w:p>
    <w:p w14:paraId="5DAB6C7B" w14:textId="77777777" w:rsidR="003D6D6A" w:rsidRDefault="003D6D6A" w:rsidP="002B4917">
      <w:pPr>
        <w:jc w:val="center"/>
      </w:pPr>
    </w:p>
    <w:p w14:paraId="02EB378F" w14:textId="6C3CB588" w:rsidR="003D6D6A" w:rsidRPr="00955EDE" w:rsidRDefault="003D6D6A" w:rsidP="002B4917">
      <w:pPr>
        <w:jc w:val="center"/>
      </w:pPr>
    </w:p>
    <w:p w14:paraId="6A05A809" w14:textId="77777777" w:rsidR="003C0B80" w:rsidRDefault="003C0B80"/>
    <w:p w14:paraId="5A39BBE3" w14:textId="77777777" w:rsidR="003C0B80" w:rsidRDefault="003C0B80"/>
    <w:p w14:paraId="41C8F396" w14:textId="77777777" w:rsidR="003C0B80" w:rsidRDefault="003C0B80"/>
    <w:p w14:paraId="72A3D3EC" w14:textId="77777777" w:rsidR="003C0B80" w:rsidRDefault="003C0B80"/>
    <w:p w14:paraId="0D0B940D" w14:textId="77777777" w:rsidR="003C0B80" w:rsidRDefault="003C0B80"/>
    <w:p w14:paraId="0E27B00A" w14:textId="77777777" w:rsidR="003C0B80" w:rsidRDefault="003C0B80"/>
    <w:p w14:paraId="60061E4C" w14:textId="77777777" w:rsidR="003C0B80" w:rsidRDefault="003C0B80"/>
    <w:p w14:paraId="44EAFD9C" w14:textId="77777777" w:rsidR="003C0B80" w:rsidRDefault="003C0B80"/>
    <w:p w14:paraId="4B94D5A5" w14:textId="77777777" w:rsidR="003C0B80" w:rsidRDefault="003C0B80"/>
    <w:p w14:paraId="3DEEC669" w14:textId="77777777" w:rsidR="003C0B80" w:rsidRDefault="003C0B80"/>
    <w:p w14:paraId="3656B9AB" w14:textId="77777777" w:rsidR="003C0B80" w:rsidRDefault="003C0B80"/>
    <w:p w14:paraId="45FB0818" w14:textId="77777777" w:rsidR="003C0B80" w:rsidRDefault="003C0B80"/>
    <w:p w14:paraId="049F31CB" w14:textId="77777777" w:rsidR="003C0B80" w:rsidRDefault="003C0B80"/>
    <w:p w14:paraId="53128261" w14:textId="77777777" w:rsidR="003C0B80" w:rsidRDefault="003C0B80"/>
    <w:p w14:paraId="62486C05" w14:textId="77777777" w:rsidR="003C0B80" w:rsidRDefault="003C0B80"/>
    <w:p w14:paraId="4101652C" w14:textId="77777777" w:rsidR="003C0B80" w:rsidRDefault="003C0B80"/>
    <w:p w14:paraId="4B99056E" w14:textId="77777777" w:rsidR="003C0B80" w:rsidRDefault="003C0B80"/>
    <w:p w14:paraId="1299C43A" w14:textId="77777777" w:rsidR="003C0B80" w:rsidRDefault="003C0B80"/>
    <w:p w14:paraId="4DDBEF00" w14:textId="77777777" w:rsidR="003C0B80" w:rsidRDefault="003C0B80"/>
    <w:p w14:paraId="3461D779" w14:textId="77777777" w:rsidR="003C0B80" w:rsidRDefault="003C0B80"/>
    <w:p w14:paraId="3CF2D8B6" w14:textId="77777777" w:rsidR="003C0B80" w:rsidRDefault="003C0B80"/>
    <w:p w14:paraId="0FB78278" w14:textId="77777777" w:rsidR="003C0B80" w:rsidRDefault="003C0B80"/>
    <w:p w14:paraId="1FC39945" w14:textId="77777777" w:rsidR="003C0B80" w:rsidRDefault="003C0B80"/>
    <w:p w14:paraId="0562CB0E" w14:textId="77777777" w:rsidR="003C0B80" w:rsidRDefault="003C0B80"/>
    <w:p w14:paraId="410F4C07" w14:textId="662C8429" w:rsidR="003C0B80" w:rsidRDefault="003C0B80">
      <w:r>
        <w:t>Door:</w:t>
      </w:r>
      <w:r>
        <w:tab/>
      </w:r>
      <w:r>
        <w:tab/>
      </w:r>
      <w:r w:rsidR="00454C57">
        <w:rPr>
          <w:color w:val="FF0000"/>
        </w:rPr>
        <w:t>Axel de Gier</w:t>
      </w:r>
    </w:p>
    <w:p w14:paraId="0225F274" w14:textId="6608FAC2" w:rsidR="003C0B80" w:rsidRDefault="003C0B80">
      <w:r>
        <w:t>Datum:</w:t>
      </w:r>
      <w:r>
        <w:tab/>
      </w:r>
      <w:r w:rsidR="007A6BD4">
        <w:tab/>
      </w:r>
      <w:r w:rsidR="00454C57">
        <w:rPr>
          <w:color w:val="FF0000"/>
        </w:rPr>
        <w:t>02-06-2021</w:t>
      </w:r>
    </w:p>
    <w:p w14:paraId="7F89525A" w14:textId="77777777" w:rsidR="00784F18" w:rsidRDefault="00784F18">
      <w:r>
        <w:t>Versie:</w:t>
      </w:r>
      <w:r>
        <w:tab/>
      </w:r>
      <w:r>
        <w:tab/>
      </w:r>
      <w:r w:rsidRPr="00955EDE">
        <w:t>0</w:t>
      </w:r>
      <w:r w:rsidR="00955EDE">
        <w:t>.</w:t>
      </w:r>
      <w:r w:rsidR="009D0CE2">
        <w:t>1</w:t>
      </w:r>
    </w:p>
    <w:p w14:paraId="34CE0A41" w14:textId="77777777" w:rsidR="00770E35" w:rsidRDefault="00770E35"/>
    <w:p w14:paraId="29D6B04F" w14:textId="77777777" w:rsidR="00753BB8" w:rsidRDefault="00770E35" w:rsidP="00753BB8">
      <w:r>
        <w:br w:type="page"/>
      </w:r>
      <w:r w:rsidR="00753BB8">
        <w:lastRenderedPageBreak/>
        <w:t xml:space="preserve"> </w:t>
      </w:r>
    </w:p>
    <w:p w14:paraId="661448AE" w14:textId="77777777" w:rsidR="003C0B80" w:rsidRDefault="003C0B80" w:rsidP="009A5354">
      <w:pPr>
        <w:pStyle w:val="Kop"/>
      </w:pPr>
      <w:r>
        <w:t>Inhoudsopgave</w:t>
      </w:r>
    </w:p>
    <w:p w14:paraId="62EBF3C5" w14:textId="77777777" w:rsidR="005E1BE6" w:rsidRPr="00CA4963" w:rsidRDefault="005E1BE6"/>
    <w:sdt>
      <w:sdtPr>
        <w:id w:val="1947881853"/>
        <w:docPartObj>
          <w:docPartGallery w:val="Table of Contents"/>
          <w:docPartUnique/>
        </w:docPartObj>
      </w:sdtPr>
      <w:sdtEndPr>
        <w:rPr>
          <w:b/>
          <w:bCs/>
        </w:rPr>
      </w:sdtEndPr>
      <w:sdtContent>
        <w:p w14:paraId="1400C4E0" w14:textId="40540B9E" w:rsidR="00EA3ED3" w:rsidRDefault="009376D7">
          <w:pPr>
            <w:pStyle w:val="Inhopg1"/>
            <w:rPr>
              <w:rFonts w:eastAsiaTheme="minorEastAsia" w:cstheme="minorBidi"/>
              <w:noProof/>
              <w:szCs w:val="22"/>
              <w:lang w:eastAsia="nl-NL"/>
            </w:rPr>
          </w:pPr>
          <w:r>
            <w:fldChar w:fldCharType="begin"/>
          </w:r>
          <w:r>
            <w:instrText xml:space="preserve"> TOC \o "1-3" \h \z \u </w:instrText>
          </w:r>
          <w:r>
            <w:fldChar w:fldCharType="separate"/>
          </w:r>
          <w:hyperlink w:anchor="_Toc73535722" w:history="1">
            <w:r w:rsidR="00EA3ED3" w:rsidRPr="0096761F">
              <w:rPr>
                <w:rStyle w:val="Hyperlink"/>
                <w:noProof/>
              </w:rPr>
              <w:t>1.</w:t>
            </w:r>
            <w:r w:rsidR="00EA3ED3">
              <w:rPr>
                <w:rFonts w:eastAsiaTheme="minorEastAsia" w:cstheme="minorBidi"/>
                <w:noProof/>
                <w:szCs w:val="22"/>
                <w:lang w:eastAsia="nl-NL"/>
              </w:rPr>
              <w:tab/>
            </w:r>
            <w:r w:rsidR="00EA3ED3" w:rsidRPr="0096761F">
              <w:rPr>
                <w:rStyle w:val="Hyperlink"/>
                <w:noProof/>
              </w:rPr>
              <w:t>Wijzigingenbeheer</w:t>
            </w:r>
            <w:r w:rsidR="00EA3ED3">
              <w:rPr>
                <w:noProof/>
                <w:webHidden/>
              </w:rPr>
              <w:tab/>
            </w:r>
            <w:r w:rsidR="00EA3ED3">
              <w:rPr>
                <w:noProof/>
                <w:webHidden/>
              </w:rPr>
              <w:fldChar w:fldCharType="begin"/>
            </w:r>
            <w:r w:rsidR="00EA3ED3">
              <w:rPr>
                <w:noProof/>
                <w:webHidden/>
              </w:rPr>
              <w:instrText xml:space="preserve"> PAGEREF _Toc73535722 \h </w:instrText>
            </w:r>
            <w:r w:rsidR="00EA3ED3">
              <w:rPr>
                <w:noProof/>
                <w:webHidden/>
              </w:rPr>
            </w:r>
            <w:r w:rsidR="00EA3ED3">
              <w:rPr>
                <w:noProof/>
                <w:webHidden/>
              </w:rPr>
              <w:fldChar w:fldCharType="separate"/>
            </w:r>
            <w:r w:rsidR="00EA3ED3">
              <w:rPr>
                <w:noProof/>
                <w:webHidden/>
              </w:rPr>
              <w:t>2</w:t>
            </w:r>
            <w:r w:rsidR="00EA3ED3">
              <w:rPr>
                <w:noProof/>
                <w:webHidden/>
              </w:rPr>
              <w:fldChar w:fldCharType="end"/>
            </w:r>
          </w:hyperlink>
        </w:p>
        <w:p w14:paraId="7C8D78D9" w14:textId="081B796F" w:rsidR="00EA3ED3" w:rsidRDefault="00EA3ED3">
          <w:pPr>
            <w:pStyle w:val="Inhopg1"/>
            <w:rPr>
              <w:rFonts w:eastAsiaTheme="minorEastAsia" w:cstheme="minorBidi"/>
              <w:noProof/>
              <w:szCs w:val="22"/>
              <w:lang w:eastAsia="nl-NL"/>
            </w:rPr>
          </w:pPr>
          <w:hyperlink w:anchor="_Toc73535723" w:history="1">
            <w:r w:rsidRPr="0096761F">
              <w:rPr>
                <w:rStyle w:val="Hyperlink"/>
                <w:noProof/>
              </w:rPr>
              <w:t>2.</w:t>
            </w:r>
            <w:r>
              <w:rPr>
                <w:rFonts w:eastAsiaTheme="minorEastAsia" w:cstheme="minorBidi"/>
                <w:noProof/>
                <w:szCs w:val="22"/>
                <w:lang w:eastAsia="nl-NL"/>
              </w:rPr>
              <w:tab/>
            </w:r>
            <w:r w:rsidRPr="0096761F">
              <w:rPr>
                <w:rStyle w:val="Hyperlink"/>
                <w:noProof/>
              </w:rPr>
              <w:t>Inleiding</w:t>
            </w:r>
            <w:r>
              <w:rPr>
                <w:noProof/>
                <w:webHidden/>
              </w:rPr>
              <w:tab/>
            </w:r>
            <w:r>
              <w:rPr>
                <w:noProof/>
                <w:webHidden/>
              </w:rPr>
              <w:fldChar w:fldCharType="begin"/>
            </w:r>
            <w:r>
              <w:rPr>
                <w:noProof/>
                <w:webHidden/>
              </w:rPr>
              <w:instrText xml:space="preserve"> PAGEREF _Toc73535723 \h </w:instrText>
            </w:r>
            <w:r>
              <w:rPr>
                <w:noProof/>
                <w:webHidden/>
              </w:rPr>
            </w:r>
            <w:r>
              <w:rPr>
                <w:noProof/>
                <w:webHidden/>
              </w:rPr>
              <w:fldChar w:fldCharType="separate"/>
            </w:r>
            <w:r>
              <w:rPr>
                <w:noProof/>
                <w:webHidden/>
              </w:rPr>
              <w:t>3</w:t>
            </w:r>
            <w:r>
              <w:rPr>
                <w:noProof/>
                <w:webHidden/>
              </w:rPr>
              <w:fldChar w:fldCharType="end"/>
            </w:r>
          </w:hyperlink>
        </w:p>
        <w:p w14:paraId="5A6214DE" w14:textId="132D1E24" w:rsidR="00EA3ED3" w:rsidRDefault="00EA3ED3">
          <w:pPr>
            <w:pStyle w:val="Inhopg1"/>
            <w:rPr>
              <w:rFonts w:eastAsiaTheme="minorEastAsia" w:cstheme="minorBidi"/>
              <w:noProof/>
              <w:szCs w:val="22"/>
              <w:lang w:eastAsia="nl-NL"/>
            </w:rPr>
          </w:pPr>
          <w:hyperlink w:anchor="_Toc73535724" w:history="1">
            <w:r w:rsidRPr="0096761F">
              <w:rPr>
                <w:rStyle w:val="Hyperlink"/>
                <w:noProof/>
              </w:rPr>
              <w:t>3.</w:t>
            </w:r>
            <w:r>
              <w:rPr>
                <w:rFonts w:eastAsiaTheme="minorEastAsia" w:cstheme="minorBidi"/>
                <w:noProof/>
                <w:szCs w:val="22"/>
                <w:lang w:eastAsia="nl-NL"/>
              </w:rPr>
              <w:tab/>
            </w:r>
            <w:r w:rsidRPr="0096761F">
              <w:rPr>
                <w:rStyle w:val="Hyperlink"/>
                <w:noProof/>
              </w:rPr>
              <w:t>Beschrijving van de opdrachtgever</w:t>
            </w:r>
            <w:r>
              <w:rPr>
                <w:noProof/>
                <w:webHidden/>
              </w:rPr>
              <w:tab/>
            </w:r>
            <w:r>
              <w:rPr>
                <w:noProof/>
                <w:webHidden/>
              </w:rPr>
              <w:fldChar w:fldCharType="begin"/>
            </w:r>
            <w:r>
              <w:rPr>
                <w:noProof/>
                <w:webHidden/>
              </w:rPr>
              <w:instrText xml:space="preserve"> PAGEREF _Toc73535724 \h </w:instrText>
            </w:r>
            <w:r>
              <w:rPr>
                <w:noProof/>
                <w:webHidden/>
              </w:rPr>
            </w:r>
            <w:r>
              <w:rPr>
                <w:noProof/>
                <w:webHidden/>
              </w:rPr>
              <w:fldChar w:fldCharType="separate"/>
            </w:r>
            <w:r>
              <w:rPr>
                <w:noProof/>
                <w:webHidden/>
              </w:rPr>
              <w:t>3</w:t>
            </w:r>
            <w:r>
              <w:rPr>
                <w:noProof/>
                <w:webHidden/>
              </w:rPr>
              <w:fldChar w:fldCharType="end"/>
            </w:r>
          </w:hyperlink>
        </w:p>
        <w:p w14:paraId="7FC7622F" w14:textId="44E58CA7" w:rsidR="00EA3ED3" w:rsidRDefault="00EA3ED3">
          <w:pPr>
            <w:pStyle w:val="Inhopg1"/>
            <w:rPr>
              <w:rFonts w:eastAsiaTheme="minorEastAsia" w:cstheme="minorBidi"/>
              <w:noProof/>
              <w:szCs w:val="22"/>
              <w:lang w:eastAsia="nl-NL"/>
            </w:rPr>
          </w:pPr>
          <w:hyperlink w:anchor="_Toc73535725" w:history="1">
            <w:r w:rsidRPr="0096761F">
              <w:rPr>
                <w:rStyle w:val="Hyperlink"/>
                <w:noProof/>
              </w:rPr>
              <w:t>4.</w:t>
            </w:r>
            <w:r>
              <w:rPr>
                <w:rFonts w:eastAsiaTheme="minorEastAsia" w:cstheme="minorBidi"/>
                <w:noProof/>
                <w:szCs w:val="22"/>
                <w:lang w:eastAsia="nl-NL"/>
              </w:rPr>
              <w:tab/>
            </w:r>
            <w:r w:rsidRPr="0096761F">
              <w:rPr>
                <w:rStyle w:val="Hyperlink"/>
                <w:noProof/>
              </w:rPr>
              <w:t>Werkwijze voor dit project</w:t>
            </w:r>
            <w:r>
              <w:rPr>
                <w:noProof/>
                <w:webHidden/>
              </w:rPr>
              <w:tab/>
            </w:r>
            <w:r>
              <w:rPr>
                <w:noProof/>
                <w:webHidden/>
              </w:rPr>
              <w:fldChar w:fldCharType="begin"/>
            </w:r>
            <w:r>
              <w:rPr>
                <w:noProof/>
                <w:webHidden/>
              </w:rPr>
              <w:instrText xml:space="preserve"> PAGEREF _Toc73535725 \h </w:instrText>
            </w:r>
            <w:r>
              <w:rPr>
                <w:noProof/>
                <w:webHidden/>
              </w:rPr>
            </w:r>
            <w:r>
              <w:rPr>
                <w:noProof/>
                <w:webHidden/>
              </w:rPr>
              <w:fldChar w:fldCharType="separate"/>
            </w:r>
            <w:r>
              <w:rPr>
                <w:noProof/>
                <w:webHidden/>
              </w:rPr>
              <w:t>3</w:t>
            </w:r>
            <w:r>
              <w:rPr>
                <w:noProof/>
                <w:webHidden/>
              </w:rPr>
              <w:fldChar w:fldCharType="end"/>
            </w:r>
          </w:hyperlink>
        </w:p>
        <w:p w14:paraId="1F0EA79A" w14:textId="404CA6FB" w:rsidR="00EA3ED3" w:rsidRDefault="00EA3ED3">
          <w:pPr>
            <w:pStyle w:val="Inhopg1"/>
            <w:rPr>
              <w:rFonts w:eastAsiaTheme="minorEastAsia" w:cstheme="minorBidi"/>
              <w:noProof/>
              <w:szCs w:val="22"/>
              <w:lang w:eastAsia="nl-NL"/>
            </w:rPr>
          </w:pPr>
          <w:hyperlink w:anchor="_Toc73535726" w:history="1">
            <w:r w:rsidRPr="0096761F">
              <w:rPr>
                <w:rStyle w:val="Hyperlink"/>
                <w:noProof/>
              </w:rPr>
              <w:t>5.</w:t>
            </w:r>
            <w:r>
              <w:rPr>
                <w:rFonts w:eastAsiaTheme="minorEastAsia" w:cstheme="minorBidi"/>
                <w:noProof/>
                <w:szCs w:val="22"/>
                <w:lang w:eastAsia="nl-NL"/>
              </w:rPr>
              <w:tab/>
            </w:r>
            <w:r w:rsidRPr="0096761F">
              <w:rPr>
                <w:rStyle w:val="Hyperlink"/>
                <w:noProof/>
              </w:rPr>
              <w:t>Functioneel ontwerp</w:t>
            </w:r>
            <w:r>
              <w:rPr>
                <w:noProof/>
                <w:webHidden/>
              </w:rPr>
              <w:tab/>
            </w:r>
            <w:r>
              <w:rPr>
                <w:noProof/>
                <w:webHidden/>
              </w:rPr>
              <w:fldChar w:fldCharType="begin"/>
            </w:r>
            <w:r>
              <w:rPr>
                <w:noProof/>
                <w:webHidden/>
              </w:rPr>
              <w:instrText xml:space="preserve"> PAGEREF _Toc73535726 \h </w:instrText>
            </w:r>
            <w:r>
              <w:rPr>
                <w:noProof/>
                <w:webHidden/>
              </w:rPr>
            </w:r>
            <w:r>
              <w:rPr>
                <w:noProof/>
                <w:webHidden/>
              </w:rPr>
              <w:fldChar w:fldCharType="separate"/>
            </w:r>
            <w:r>
              <w:rPr>
                <w:noProof/>
                <w:webHidden/>
              </w:rPr>
              <w:t>4</w:t>
            </w:r>
            <w:r>
              <w:rPr>
                <w:noProof/>
                <w:webHidden/>
              </w:rPr>
              <w:fldChar w:fldCharType="end"/>
            </w:r>
          </w:hyperlink>
        </w:p>
        <w:p w14:paraId="1040829C" w14:textId="0B504CD0" w:rsidR="00EA3ED3" w:rsidRDefault="00EA3ED3">
          <w:pPr>
            <w:pStyle w:val="Inhopg2"/>
            <w:tabs>
              <w:tab w:val="left" w:pos="660"/>
              <w:tab w:val="right" w:leader="dot" w:pos="9061"/>
            </w:tabs>
            <w:rPr>
              <w:rFonts w:eastAsiaTheme="minorEastAsia" w:cstheme="minorBidi"/>
              <w:noProof/>
              <w:szCs w:val="22"/>
              <w:lang w:eastAsia="nl-NL"/>
            </w:rPr>
          </w:pPr>
          <w:hyperlink w:anchor="_Toc73535727" w:history="1">
            <w:r w:rsidRPr="0096761F">
              <w:rPr>
                <w:rStyle w:val="Hyperlink"/>
                <w:noProof/>
              </w:rPr>
              <w:t>5.1</w:t>
            </w:r>
            <w:r>
              <w:rPr>
                <w:rFonts w:eastAsiaTheme="minorEastAsia" w:cstheme="minorBidi"/>
                <w:noProof/>
                <w:szCs w:val="22"/>
                <w:lang w:eastAsia="nl-NL"/>
              </w:rPr>
              <w:tab/>
            </w:r>
            <w:r w:rsidRPr="0096761F">
              <w:rPr>
                <w:rStyle w:val="Hyperlink"/>
                <w:noProof/>
              </w:rPr>
              <w:t>Flowchart</w:t>
            </w:r>
            <w:r>
              <w:rPr>
                <w:noProof/>
                <w:webHidden/>
              </w:rPr>
              <w:tab/>
            </w:r>
            <w:r>
              <w:rPr>
                <w:noProof/>
                <w:webHidden/>
              </w:rPr>
              <w:fldChar w:fldCharType="begin"/>
            </w:r>
            <w:r>
              <w:rPr>
                <w:noProof/>
                <w:webHidden/>
              </w:rPr>
              <w:instrText xml:space="preserve"> PAGEREF _Toc73535727 \h </w:instrText>
            </w:r>
            <w:r>
              <w:rPr>
                <w:noProof/>
                <w:webHidden/>
              </w:rPr>
            </w:r>
            <w:r>
              <w:rPr>
                <w:noProof/>
                <w:webHidden/>
              </w:rPr>
              <w:fldChar w:fldCharType="separate"/>
            </w:r>
            <w:r>
              <w:rPr>
                <w:noProof/>
                <w:webHidden/>
              </w:rPr>
              <w:t>4</w:t>
            </w:r>
            <w:r>
              <w:rPr>
                <w:noProof/>
                <w:webHidden/>
              </w:rPr>
              <w:fldChar w:fldCharType="end"/>
            </w:r>
          </w:hyperlink>
        </w:p>
        <w:p w14:paraId="15DF4EFA" w14:textId="080C354C" w:rsidR="00EA3ED3" w:rsidRDefault="00EA3ED3">
          <w:pPr>
            <w:pStyle w:val="Inhopg2"/>
            <w:tabs>
              <w:tab w:val="left" w:pos="660"/>
              <w:tab w:val="right" w:leader="dot" w:pos="9061"/>
            </w:tabs>
            <w:rPr>
              <w:rFonts w:eastAsiaTheme="minorEastAsia" w:cstheme="minorBidi"/>
              <w:noProof/>
              <w:szCs w:val="22"/>
              <w:lang w:eastAsia="nl-NL"/>
            </w:rPr>
          </w:pPr>
          <w:hyperlink w:anchor="_Toc73535728" w:history="1">
            <w:r w:rsidRPr="0096761F">
              <w:rPr>
                <w:rStyle w:val="Hyperlink"/>
                <w:noProof/>
              </w:rPr>
              <w:t>5.2</w:t>
            </w:r>
            <w:r>
              <w:rPr>
                <w:rFonts w:eastAsiaTheme="minorEastAsia" w:cstheme="minorBidi"/>
                <w:noProof/>
                <w:szCs w:val="22"/>
                <w:lang w:eastAsia="nl-NL"/>
              </w:rPr>
              <w:tab/>
            </w:r>
            <w:r w:rsidRPr="0096761F">
              <w:rPr>
                <w:rStyle w:val="Hyperlink"/>
                <w:noProof/>
              </w:rPr>
              <w:t>Log in</w:t>
            </w:r>
            <w:r>
              <w:rPr>
                <w:noProof/>
                <w:webHidden/>
              </w:rPr>
              <w:tab/>
            </w:r>
            <w:r>
              <w:rPr>
                <w:noProof/>
                <w:webHidden/>
              </w:rPr>
              <w:fldChar w:fldCharType="begin"/>
            </w:r>
            <w:r>
              <w:rPr>
                <w:noProof/>
                <w:webHidden/>
              </w:rPr>
              <w:instrText xml:space="preserve"> PAGEREF _Toc73535728 \h </w:instrText>
            </w:r>
            <w:r>
              <w:rPr>
                <w:noProof/>
                <w:webHidden/>
              </w:rPr>
            </w:r>
            <w:r>
              <w:rPr>
                <w:noProof/>
                <w:webHidden/>
              </w:rPr>
              <w:fldChar w:fldCharType="separate"/>
            </w:r>
            <w:r>
              <w:rPr>
                <w:noProof/>
                <w:webHidden/>
              </w:rPr>
              <w:t>5</w:t>
            </w:r>
            <w:r>
              <w:rPr>
                <w:noProof/>
                <w:webHidden/>
              </w:rPr>
              <w:fldChar w:fldCharType="end"/>
            </w:r>
          </w:hyperlink>
        </w:p>
        <w:p w14:paraId="32E5780E" w14:textId="7C27D653" w:rsidR="00EA3ED3" w:rsidRDefault="00EA3ED3">
          <w:pPr>
            <w:pStyle w:val="Inhopg2"/>
            <w:tabs>
              <w:tab w:val="left" w:pos="660"/>
              <w:tab w:val="right" w:leader="dot" w:pos="9061"/>
            </w:tabs>
            <w:rPr>
              <w:rFonts w:eastAsiaTheme="minorEastAsia" w:cstheme="minorBidi"/>
              <w:noProof/>
              <w:szCs w:val="22"/>
              <w:lang w:eastAsia="nl-NL"/>
            </w:rPr>
          </w:pPr>
          <w:hyperlink w:anchor="_Toc73535729" w:history="1">
            <w:r w:rsidRPr="0096761F">
              <w:rPr>
                <w:rStyle w:val="Hyperlink"/>
                <w:noProof/>
              </w:rPr>
              <w:t>5.3</w:t>
            </w:r>
            <w:r>
              <w:rPr>
                <w:rFonts w:eastAsiaTheme="minorEastAsia" w:cstheme="minorBidi"/>
                <w:noProof/>
                <w:szCs w:val="22"/>
                <w:lang w:eastAsia="nl-NL"/>
              </w:rPr>
              <w:tab/>
            </w:r>
            <w:r w:rsidRPr="0096761F">
              <w:rPr>
                <w:rStyle w:val="Hyperlink"/>
                <w:noProof/>
              </w:rPr>
              <w:t>Chats</w:t>
            </w:r>
            <w:r>
              <w:rPr>
                <w:noProof/>
                <w:webHidden/>
              </w:rPr>
              <w:tab/>
            </w:r>
            <w:r>
              <w:rPr>
                <w:noProof/>
                <w:webHidden/>
              </w:rPr>
              <w:fldChar w:fldCharType="begin"/>
            </w:r>
            <w:r>
              <w:rPr>
                <w:noProof/>
                <w:webHidden/>
              </w:rPr>
              <w:instrText xml:space="preserve"> PAGEREF _Toc73535729 \h </w:instrText>
            </w:r>
            <w:r>
              <w:rPr>
                <w:noProof/>
                <w:webHidden/>
              </w:rPr>
            </w:r>
            <w:r>
              <w:rPr>
                <w:noProof/>
                <w:webHidden/>
              </w:rPr>
              <w:fldChar w:fldCharType="separate"/>
            </w:r>
            <w:r>
              <w:rPr>
                <w:noProof/>
                <w:webHidden/>
              </w:rPr>
              <w:t>6</w:t>
            </w:r>
            <w:r>
              <w:rPr>
                <w:noProof/>
                <w:webHidden/>
              </w:rPr>
              <w:fldChar w:fldCharType="end"/>
            </w:r>
          </w:hyperlink>
        </w:p>
        <w:p w14:paraId="283B8382" w14:textId="0F29B74A" w:rsidR="00EA3ED3" w:rsidRDefault="00EA3ED3">
          <w:pPr>
            <w:pStyle w:val="Inhopg2"/>
            <w:tabs>
              <w:tab w:val="left" w:pos="660"/>
              <w:tab w:val="right" w:leader="dot" w:pos="9061"/>
            </w:tabs>
            <w:rPr>
              <w:rFonts w:eastAsiaTheme="minorEastAsia" w:cstheme="minorBidi"/>
              <w:noProof/>
              <w:szCs w:val="22"/>
              <w:lang w:eastAsia="nl-NL"/>
            </w:rPr>
          </w:pPr>
          <w:hyperlink w:anchor="_Toc73535730" w:history="1">
            <w:r w:rsidRPr="0096761F">
              <w:rPr>
                <w:rStyle w:val="Hyperlink"/>
                <w:noProof/>
              </w:rPr>
              <w:t>5.4</w:t>
            </w:r>
            <w:r>
              <w:rPr>
                <w:rFonts w:eastAsiaTheme="minorEastAsia" w:cstheme="minorBidi"/>
                <w:noProof/>
                <w:szCs w:val="22"/>
                <w:lang w:eastAsia="nl-NL"/>
              </w:rPr>
              <w:tab/>
            </w:r>
            <w:r w:rsidRPr="0096761F">
              <w:rPr>
                <w:rStyle w:val="Hyperlink"/>
                <w:noProof/>
              </w:rPr>
              <w:t>Berichten</w:t>
            </w:r>
            <w:r>
              <w:rPr>
                <w:noProof/>
                <w:webHidden/>
              </w:rPr>
              <w:tab/>
            </w:r>
            <w:r>
              <w:rPr>
                <w:noProof/>
                <w:webHidden/>
              </w:rPr>
              <w:fldChar w:fldCharType="begin"/>
            </w:r>
            <w:r>
              <w:rPr>
                <w:noProof/>
                <w:webHidden/>
              </w:rPr>
              <w:instrText xml:space="preserve"> PAGEREF _Toc73535730 \h </w:instrText>
            </w:r>
            <w:r>
              <w:rPr>
                <w:noProof/>
                <w:webHidden/>
              </w:rPr>
            </w:r>
            <w:r>
              <w:rPr>
                <w:noProof/>
                <w:webHidden/>
              </w:rPr>
              <w:fldChar w:fldCharType="separate"/>
            </w:r>
            <w:r>
              <w:rPr>
                <w:noProof/>
                <w:webHidden/>
              </w:rPr>
              <w:t>7</w:t>
            </w:r>
            <w:r>
              <w:rPr>
                <w:noProof/>
                <w:webHidden/>
              </w:rPr>
              <w:fldChar w:fldCharType="end"/>
            </w:r>
          </w:hyperlink>
        </w:p>
        <w:p w14:paraId="0E30E493" w14:textId="236499D1" w:rsidR="00EA3ED3" w:rsidRDefault="00EA3ED3">
          <w:pPr>
            <w:pStyle w:val="Inhopg2"/>
            <w:tabs>
              <w:tab w:val="left" w:pos="660"/>
              <w:tab w:val="right" w:leader="dot" w:pos="9061"/>
            </w:tabs>
            <w:rPr>
              <w:rFonts w:eastAsiaTheme="minorEastAsia" w:cstheme="minorBidi"/>
              <w:noProof/>
              <w:szCs w:val="22"/>
              <w:lang w:eastAsia="nl-NL"/>
            </w:rPr>
          </w:pPr>
          <w:hyperlink w:anchor="_Toc73535731" w:history="1">
            <w:r w:rsidRPr="0096761F">
              <w:rPr>
                <w:rStyle w:val="Hyperlink"/>
                <w:rFonts w:cstheme="majorHAnsi"/>
                <w:noProof/>
              </w:rPr>
              <w:t>5.5</w:t>
            </w:r>
            <w:r>
              <w:rPr>
                <w:rFonts w:eastAsiaTheme="minorEastAsia" w:cstheme="minorBidi"/>
                <w:noProof/>
                <w:szCs w:val="22"/>
                <w:lang w:eastAsia="nl-NL"/>
              </w:rPr>
              <w:tab/>
            </w:r>
            <w:r w:rsidRPr="0096761F">
              <w:rPr>
                <w:rStyle w:val="Hyperlink"/>
                <w:rFonts w:cstheme="majorHAnsi"/>
                <w:noProof/>
              </w:rPr>
              <w:t>Profiel pagina</w:t>
            </w:r>
            <w:r>
              <w:rPr>
                <w:noProof/>
                <w:webHidden/>
              </w:rPr>
              <w:tab/>
            </w:r>
            <w:r>
              <w:rPr>
                <w:noProof/>
                <w:webHidden/>
              </w:rPr>
              <w:fldChar w:fldCharType="begin"/>
            </w:r>
            <w:r>
              <w:rPr>
                <w:noProof/>
                <w:webHidden/>
              </w:rPr>
              <w:instrText xml:space="preserve"> PAGEREF _Toc73535731 \h </w:instrText>
            </w:r>
            <w:r>
              <w:rPr>
                <w:noProof/>
                <w:webHidden/>
              </w:rPr>
            </w:r>
            <w:r>
              <w:rPr>
                <w:noProof/>
                <w:webHidden/>
              </w:rPr>
              <w:fldChar w:fldCharType="separate"/>
            </w:r>
            <w:r>
              <w:rPr>
                <w:noProof/>
                <w:webHidden/>
              </w:rPr>
              <w:t>8</w:t>
            </w:r>
            <w:r>
              <w:rPr>
                <w:noProof/>
                <w:webHidden/>
              </w:rPr>
              <w:fldChar w:fldCharType="end"/>
            </w:r>
          </w:hyperlink>
        </w:p>
        <w:p w14:paraId="04BDA6C9" w14:textId="6F58C64D" w:rsidR="00EA3ED3" w:rsidRDefault="00EA3ED3">
          <w:pPr>
            <w:pStyle w:val="Inhopg1"/>
            <w:rPr>
              <w:rFonts w:eastAsiaTheme="minorEastAsia" w:cstheme="minorBidi"/>
              <w:noProof/>
              <w:szCs w:val="22"/>
              <w:lang w:eastAsia="nl-NL"/>
            </w:rPr>
          </w:pPr>
          <w:hyperlink w:anchor="_Toc73535732" w:history="1">
            <w:r w:rsidRPr="0096761F">
              <w:rPr>
                <w:rStyle w:val="Hyperlink"/>
                <w:noProof/>
              </w:rPr>
              <w:t>6.</w:t>
            </w:r>
            <w:r>
              <w:rPr>
                <w:rFonts w:eastAsiaTheme="minorEastAsia" w:cstheme="minorBidi"/>
                <w:noProof/>
                <w:szCs w:val="22"/>
                <w:lang w:eastAsia="nl-NL"/>
              </w:rPr>
              <w:tab/>
            </w:r>
            <w:r w:rsidRPr="0096761F">
              <w:rPr>
                <w:rStyle w:val="Hyperlink"/>
                <w:noProof/>
              </w:rPr>
              <w:t>Technisch ontwerp</w:t>
            </w:r>
            <w:r>
              <w:rPr>
                <w:noProof/>
                <w:webHidden/>
              </w:rPr>
              <w:tab/>
            </w:r>
            <w:r>
              <w:rPr>
                <w:noProof/>
                <w:webHidden/>
              </w:rPr>
              <w:fldChar w:fldCharType="begin"/>
            </w:r>
            <w:r>
              <w:rPr>
                <w:noProof/>
                <w:webHidden/>
              </w:rPr>
              <w:instrText xml:space="preserve"> PAGEREF _Toc73535732 \h </w:instrText>
            </w:r>
            <w:r>
              <w:rPr>
                <w:noProof/>
                <w:webHidden/>
              </w:rPr>
            </w:r>
            <w:r>
              <w:rPr>
                <w:noProof/>
                <w:webHidden/>
              </w:rPr>
              <w:fldChar w:fldCharType="separate"/>
            </w:r>
            <w:r>
              <w:rPr>
                <w:noProof/>
                <w:webHidden/>
              </w:rPr>
              <w:t>9</w:t>
            </w:r>
            <w:r>
              <w:rPr>
                <w:noProof/>
                <w:webHidden/>
              </w:rPr>
              <w:fldChar w:fldCharType="end"/>
            </w:r>
          </w:hyperlink>
        </w:p>
        <w:p w14:paraId="7AB41627" w14:textId="26647F58" w:rsidR="00EA3ED3" w:rsidRDefault="00EA3ED3">
          <w:pPr>
            <w:pStyle w:val="Inhopg2"/>
            <w:tabs>
              <w:tab w:val="left" w:pos="660"/>
              <w:tab w:val="right" w:leader="dot" w:pos="9061"/>
            </w:tabs>
            <w:rPr>
              <w:rFonts w:eastAsiaTheme="minorEastAsia" w:cstheme="minorBidi"/>
              <w:noProof/>
              <w:szCs w:val="22"/>
              <w:lang w:eastAsia="nl-NL"/>
            </w:rPr>
          </w:pPr>
          <w:hyperlink w:anchor="_Toc73535733" w:history="1">
            <w:r w:rsidRPr="0096761F">
              <w:rPr>
                <w:rStyle w:val="Hyperlink"/>
                <w:noProof/>
              </w:rPr>
              <w:t>6.1</w:t>
            </w:r>
            <w:r>
              <w:rPr>
                <w:rFonts w:eastAsiaTheme="minorEastAsia" w:cstheme="minorBidi"/>
                <w:noProof/>
                <w:szCs w:val="22"/>
                <w:lang w:eastAsia="nl-NL"/>
              </w:rPr>
              <w:tab/>
            </w:r>
            <w:r w:rsidRPr="0096761F">
              <w:rPr>
                <w:rStyle w:val="Hyperlink"/>
                <w:noProof/>
              </w:rPr>
              <w:t>Koppeling tabellen/ ERD ( moet nog komen )</w:t>
            </w:r>
            <w:r>
              <w:rPr>
                <w:noProof/>
                <w:webHidden/>
              </w:rPr>
              <w:tab/>
            </w:r>
            <w:r>
              <w:rPr>
                <w:noProof/>
                <w:webHidden/>
              </w:rPr>
              <w:fldChar w:fldCharType="begin"/>
            </w:r>
            <w:r>
              <w:rPr>
                <w:noProof/>
                <w:webHidden/>
              </w:rPr>
              <w:instrText xml:space="preserve"> PAGEREF _Toc73535733 \h </w:instrText>
            </w:r>
            <w:r>
              <w:rPr>
                <w:noProof/>
                <w:webHidden/>
              </w:rPr>
            </w:r>
            <w:r>
              <w:rPr>
                <w:noProof/>
                <w:webHidden/>
              </w:rPr>
              <w:fldChar w:fldCharType="separate"/>
            </w:r>
            <w:r>
              <w:rPr>
                <w:noProof/>
                <w:webHidden/>
              </w:rPr>
              <w:t>9</w:t>
            </w:r>
            <w:r>
              <w:rPr>
                <w:noProof/>
                <w:webHidden/>
              </w:rPr>
              <w:fldChar w:fldCharType="end"/>
            </w:r>
          </w:hyperlink>
        </w:p>
        <w:p w14:paraId="69C2CBA7" w14:textId="0AD77129" w:rsidR="00EA3ED3" w:rsidRDefault="00EA3ED3">
          <w:pPr>
            <w:pStyle w:val="Inhopg2"/>
            <w:tabs>
              <w:tab w:val="left" w:pos="660"/>
              <w:tab w:val="right" w:leader="dot" w:pos="9061"/>
            </w:tabs>
            <w:rPr>
              <w:rFonts w:eastAsiaTheme="minorEastAsia" w:cstheme="minorBidi"/>
              <w:noProof/>
              <w:szCs w:val="22"/>
              <w:lang w:eastAsia="nl-NL"/>
            </w:rPr>
          </w:pPr>
          <w:hyperlink w:anchor="_Toc73535734" w:history="1">
            <w:r w:rsidRPr="0096761F">
              <w:rPr>
                <w:rStyle w:val="Hyperlink"/>
                <w:noProof/>
              </w:rPr>
              <w:t>6.2</w:t>
            </w:r>
            <w:r>
              <w:rPr>
                <w:rFonts w:eastAsiaTheme="minorEastAsia" w:cstheme="minorBidi"/>
                <w:noProof/>
                <w:szCs w:val="22"/>
                <w:lang w:eastAsia="nl-NL"/>
              </w:rPr>
              <w:tab/>
            </w:r>
            <w:r w:rsidRPr="0096761F">
              <w:rPr>
                <w:rStyle w:val="Hyperlink"/>
                <w:noProof/>
              </w:rPr>
              <w:t>Export</w:t>
            </w:r>
            <w:r>
              <w:rPr>
                <w:noProof/>
                <w:webHidden/>
              </w:rPr>
              <w:tab/>
            </w:r>
            <w:r>
              <w:rPr>
                <w:noProof/>
                <w:webHidden/>
              </w:rPr>
              <w:fldChar w:fldCharType="begin"/>
            </w:r>
            <w:r>
              <w:rPr>
                <w:noProof/>
                <w:webHidden/>
              </w:rPr>
              <w:instrText xml:space="preserve"> PAGEREF _Toc73535734 \h </w:instrText>
            </w:r>
            <w:r>
              <w:rPr>
                <w:noProof/>
                <w:webHidden/>
              </w:rPr>
            </w:r>
            <w:r>
              <w:rPr>
                <w:noProof/>
                <w:webHidden/>
              </w:rPr>
              <w:fldChar w:fldCharType="separate"/>
            </w:r>
            <w:r>
              <w:rPr>
                <w:noProof/>
                <w:webHidden/>
              </w:rPr>
              <w:t>10</w:t>
            </w:r>
            <w:r>
              <w:rPr>
                <w:noProof/>
                <w:webHidden/>
              </w:rPr>
              <w:fldChar w:fldCharType="end"/>
            </w:r>
          </w:hyperlink>
        </w:p>
        <w:p w14:paraId="710BBEAD" w14:textId="2749D27C" w:rsidR="00EA3ED3" w:rsidRDefault="00EA3ED3">
          <w:pPr>
            <w:pStyle w:val="Inhopg1"/>
            <w:rPr>
              <w:rFonts w:eastAsiaTheme="minorEastAsia" w:cstheme="minorBidi"/>
              <w:noProof/>
              <w:szCs w:val="22"/>
              <w:lang w:eastAsia="nl-NL"/>
            </w:rPr>
          </w:pPr>
          <w:hyperlink w:anchor="_Toc73535735" w:history="1">
            <w:r w:rsidRPr="0096761F">
              <w:rPr>
                <w:rStyle w:val="Hyperlink"/>
                <w:noProof/>
              </w:rPr>
              <w:t>7.</w:t>
            </w:r>
            <w:r>
              <w:rPr>
                <w:rFonts w:eastAsiaTheme="minorEastAsia" w:cstheme="minorBidi"/>
                <w:noProof/>
                <w:szCs w:val="22"/>
                <w:lang w:eastAsia="nl-NL"/>
              </w:rPr>
              <w:tab/>
            </w:r>
            <w:r w:rsidRPr="0096761F">
              <w:rPr>
                <w:rStyle w:val="Hyperlink"/>
                <w:noProof/>
              </w:rPr>
              <w:t>Ontwikkelomgeving</w:t>
            </w:r>
            <w:r>
              <w:rPr>
                <w:noProof/>
                <w:webHidden/>
              </w:rPr>
              <w:tab/>
            </w:r>
            <w:r>
              <w:rPr>
                <w:noProof/>
                <w:webHidden/>
              </w:rPr>
              <w:fldChar w:fldCharType="begin"/>
            </w:r>
            <w:r>
              <w:rPr>
                <w:noProof/>
                <w:webHidden/>
              </w:rPr>
              <w:instrText xml:space="preserve"> PAGEREF _Toc73535735 \h </w:instrText>
            </w:r>
            <w:r>
              <w:rPr>
                <w:noProof/>
                <w:webHidden/>
              </w:rPr>
            </w:r>
            <w:r>
              <w:rPr>
                <w:noProof/>
                <w:webHidden/>
              </w:rPr>
              <w:fldChar w:fldCharType="separate"/>
            </w:r>
            <w:r>
              <w:rPr>
                <w:noProof/>
                <w:webHidden/>
              </w:rPr>
              <w:t>11</w:t>
            </w:r>
            <w:r>
              <w:rPr>
                <w:noProof/>
                <w:webHidden/>
              </w:rPr>
              <w:fldChar w:fldCharType="end"/>
            </w:r>
          </w:hyperlink>
        </w:p>
        <w:p w14:paraId="6A9EDA19" w14:textId="5C36B3F3" w:rsidR="00EA3ED3" w:rsidRDefault="00EA3ED3">
          <w:pPr>
            <w:pStyle w:val="Inhopg2"/>
            <w:tabs>
              <w:tab w:val="left" w:pos="660"/>
              <w:tab w:val="right" w:leader="dot" w:pos="9061"/>
            </w:tabs>
            <w:rPr>
              <w:rFonts w:eastAsiaTheme="minorEastAsia" w:cstheme="minorBidi"/>
              <w:noProof/>
              <w:szCs w:val="22"/>
              <w:lang w:eastAsia="nl-NL"/>
            </w:rPr>
          </w:pPr>
          <w:hyperlink w:anchor="_Toc73535736" w:history="1">
            <w:r w:rsidRPr="0096761F">
              <w:rPr>
                <w:rStyle w:val="Hyperlink"/>
                <w:noProof/>
              </w:rPr>
              <w:t>7.1</w:t>
            </w:r>
            <w:r>
              <w:rPr>
                <w:rFonts w:eastAsiaTheme="minorEastAsia" w:cstheme="minorBidi"/>
                <w:noProof/>
                <w:szCs w:val="22"/>
                <w:lang w:eastAsia="nl-NL"/>
              </w:rPr>
              <w:tab/>
            </w:r>
            <w:r w:rsidRPr="0096761F">
              <w:rPr>
                <w:rStyle w:val="Hyperlink"/>
                <w:noProof/>
              </w:rPr>
              <w:t>Log in</w:t>
            </w:r>
            <w:r>
              <w:rPr>
                <w:noProof/>
                <w:webHidden/>
              </w:rPr>
              <w:tab/>
            </w:r>
            <w:r>
              <w:rPr>
                <w:noProof/>
                <w:webHidden/>
              </w:rPr>
              <w:fldChar w:fldCharType="begin"/>
            </w:r>
            <w:r>
              <w:rPr>
                <w:noProof/>
                <w:webHidden/>
              </w:rPr>
              <w:instrText xml:space="preserve"> PAGEREF _Toc73535736 \h </w:instrText>
            </w:r>
            <w:r>
              <w:rPr>
                <w:noProof/>
                <w:webHidden/>
              </w:rPr>
            </w:r>
            <w:r>
              <w:rPr>
                <w:noProof/>
                <w:webHidden/>
              </w:rPr>
              <w:fldChar w:fldCharType="separate"/>
            </w:r>
            <w:r>
              <w:rPr>
                <w:noProof/>
                <w:webHidden/>
              </w:rPr>
              <w:t>11</w:t>
            </w:r>
            <w:r>
              <w:rPr>
                <w:noProof/>
                <w:webHidden/>
              </w:rPr>
              <w:fldChar w:fldCharType="end"/>
            </w:r>
          </w:hyperlink>
        </w:p>
        <w:p w14:paraId="6B21D69C" w14:textId="50AF3A4C" w:rsidR="00EA3ED3" w:rsidRDefault="00EA3ED3">
          <w:pPr>
            <w:pStyle w:val="Inhopg2"/>
            <w:tabs>
              <w:tab w:val="left" w:pos="660"/>
              <w:tab w:val="right" w:leader="dot" w:pos="9061"/>
            </w:tabs>
            <w:rPr>
              <w:rFonts w:eastAsiaTheme="minorEastAsia" w:cstheme="minorBidi"/>
              <w:noProof/>
              <w:szCs w:val="22"/>
              <w:lang w:eastAsia="nl-NL"/>
            </w:rPr>
          </w:pPr>
          <w:hyperlink w:anchor="_Toc73535737" w:history="1">
            <w:r w:rsidRPr="0096761F">
              <w:rPr>
                <w:rStyle w:val="Hyperlink"/>
                <w:noProof/>
              </w:rPr>
              <w:t>7.2</w:t>
            </w:r>
            <w:r>
              <w:rPr>
                <w:rFonts w:eastAsiaTheme="minorEastAsia" w:cstheme="minorBidi"/>
                <w:noProof/>
                <w:szCs w:val="22"/>
                <w:lang w:eastAsia="nl-NL"/>
              </w:rPr>
              <w:tab/>
            </w:r>
            <w:r w:rsidRPr="0096761F">
              <w:rPr>
                <w:rStyle w:val="Hyperlink"/>
                <w:noProof/>
              </w:rPr>
              <w:t>Chats</w:t>
            </w:r>
            <w:r>
              <w:rPr>
                <w:noProof/>
                <w:webHidden/>
              </w:rPr>
              <w:tab/>
            </w:r>
            <w:r>
              <w:rPr>
                <w:noProof/>
                <w:webHidden/>
              </w:rPr>
              <w:fldChar w:fldCharType="begin"/>
            </w:r>
            <w:r>
              <w:rPr>
                <w:noProof/>
                <w:webHidden/>
              </w:rPr>
              <w:instrText xml:space="preserve"> PAGEREF _Toc73535737 \h </w:instrText>
            </w:r>
            <w:r>
              <w:rPr>
                <w:noProof/>
                <w:webHidden/>
              </w:rPr>
            </w:r>
            <w:r>
              <w:rPr>
                <w:noProof/>
                <w:webHidden/>
              </w:rPr>
              <w:fldChar w:fldCharType="separate"/>
            </w:r>
            <w:r>
              <w:rPr>
                <w:noProof/>
                <w:webHidden/>
              </w:rPr>
              <w:t>11</w:t>
            </w:r>
            <w:r>
              <w:rPr>
                <w:noProof/>
                <w:webHidden/>
              </w:rPr>
              <w:fldChar w:fldCharType="end"/>
            </w:r>
          </w:hyperlink>
        </w:p>
        <w:p w14:paraId="0C32FD3C" w14:textId="595437C0" w:rsidR="00EA3ED3" w:rsidRDefault="00EA3ED3">
          <w:pPr>
            <w:pStyle w:val="Inhopg2"/>
            <w:tabs>
              <w:tab w:val="left" w:pos="660"/>
              <w:tab w:val="right" w:leader="dot" w:pos="9061"/>
            </w:tabs>
            <w:rPr>
              <w:rFonts w:eastAsiaTheme="minorEastAsia" w:cstheme="minorBidi"/>
              <w:noProof/>
              <w:szCs w:val="22"/>
              <w:lang w:eastAsia="nl-NL"/>
            </w:rPr>
          </w:pPr>
          <w:hyperlink w:anchor="_Toc73535738" w:history="1">
            <w:r w:rsidRPr="0096761F">
              <w:rPr>
                <w:rStyle w:val="Hyperlink"/>
                <w:noProof/>
              </w:rPr>
              <w:t>7.3</w:t>
            </w:r>
            <w:r>
              <w:rPr>
                <w:rFonts w:eastAsiaTheme="minorEastAsia" w:cstheme="minorBidi"/>
                <w:noProof/>
                <w:szCs w:val="22"/>
                <w:lang w:eastAsia="nl-NL"/>
              </w:rPr>
              <w:tab/>
            </w:r>
            <w:r w:rsidRPr="0096761F">
              <w:rPr>
                <w:rStyle w:val="Hyperlink"/>
                <w:noProof/>
              </w:rPr>
              <w:t>Berichten</w:t>
            </w:r>
            <w:r>
              <w:rPr>
                <w:noProof/>
                <w:webHidden/>
              </w:rPr>
              <w:tab/>
            </w:r>
            <w:r>
              <w:rPr>
                <w:noProof/>
                <w:webHidden/>
              </w:rPr>
              <w:fldChar w:fldCharType="begin"/>
            </w:r>
            <w:r>
              <w:rPr>
                <w:noProof/>
                <w:webHidden/>
              </w:rPr>
              <w:instrText xml:space="preserve"> PAGEREF _Toc73535738 \h </w:instrText>
            </w:r>
            <w:r>
              <w:rPr>
                <w:noProof/>
                <w:webHidden/>
              </w:rPr>
            </w:r>
            <w:r>
              <w:rPr>
                <w:noProof/>
                <w:webHidden/>
              </w:rPr>
              <w:fldChar w:fldCharType="separate"/>
            </w:r>
            <w:r>
              <w:rPr>
                <w:noProof/>
                <w:webHidden/>
              </w:rPr>
              <w:t>12</w:t>
            </w:r>
            <w:r>
              <w:rPr>
                <w:noProof/>
                <w:webHidden/>
              </w:rPr>
              <w:fldChar w:fldCharType="end"/>
            </w:r>
          </w:hyperlink>
        </w:p>
        <w:p w14:paraId="1B29A344" w14:textId="7493A4D9" w:rsidR="00EA3ED3" w:rsidRDefault="00EA3ED3">
          <w:pPr>
            <w:pStyle w:val="Inhopg2"/>
            <w:tabs>
              <w:tab w:val="left" w:pos="660"/>
              <w:tab w:val="right" w:leader="dot" w:pos="9061"/>
            </w:tabs>
            <w:rPr>
              <w:rFonts w:eastAsiaTheme="minorEastAsia" w:cstheme="minorBidi"/>
              <w:noProof/>
              <w:szCs w:val="22"/>
              <w:lang w:eastAsia="nl-NL"/>
            </w:rPr>
          </w:pPr>
          <w:hyperlink w:anchor="_Toc73535739" w:history="1">
            <w:r w:rsidRPr="0096761F">
              <w:rPr>
                <w:rStyle w:val="Hyperlink"/>
                <w:noProof/>
              </w:rPr>
              <w:t>7.4</w:t>
            </w:r>
            <w:r>
              <w:rPr>
                <w:rFonts w:eastAsiaTheme="minorEastAsia" w:cstheme="minorBidi"/>
                <w:noProof/>
                <w:szCs w:val="22"/>
                <w:lang w:eastAsia="nl-NL"/>
              </w:rPr>
              <w:tab/>
            </w:r>
            <w:r w:rsidRPr="0096761F">
              <w:rPr>
                <w:rStyle w:val="Hyperlink"/>
                <w:noProof/>
              </w:rPr>
              <w:t>Profiel pagina</w:t>
            </w:r>
            <w:r>
              <w:rPr>
                <w:noProof/>
                <w:webHidden/>
              </w:rPr>
              <w:tab/>
            </w:r>
            <w:r>
              <w:rPr>
                <w:noProof/>
                <w:webHidden/>
              </w:rPr>
              <w:fldChar w:fldCharType="begin"/>
            </w:r>
            <w:r>
              <w:rPr>
                <w:noProof/>
                <w:webHidden/>
              </w:rPr>
              <w:instrText xml:space="preserve"> PAGEREF _Toc73535739 \h </w:instrText>
            </w:r>
            <w:r>
              <w:rPr>
                <w:noProof/>
                <w:webHidden/>
              </w:rPr>
            </w:r>
            <w:r>
              <w:rPr>
                <w:noProof/>
                <w:webHidden/>
              </w:rPr>
              <w:fldChar w:fldCharType="separate"/>
            </w:r>
            <w:r>
              <w:rPr>
                <w:noProof/>
                <w:webHidden/>
              </w:rPr>
              <w:t>12</w:t>
            </w:r>
            <w:r>
              <w:rPr>
                <w:noProof/>
                <w:webHidden/>
              </w:rPr>
              <w:fldChar w:fldCharType="end"/>
            </w:r>
          </w:hyperlink>
        </w:p>
        <w:p w14:paraId="6D98A12B" w14:textId="27693196" w:rsidR="009376D7" w:rsidRDefault="009376D7">
          <w:r>
            <w:rPr>
              <w:b/>
              <w:bCs/>
            </w:rPr>
            <w:fldChar w:fldCharType="end"/>
          </w:r>
        </w:p>
      </w:sdtContent>
    </w:sdt>
    <w:p w14:paraId="2946DB82" w14:textId="77777777" w:rsidR="009376D7" w:rsidRPr="00CA4963" w:rsidRDefault="009376D7"/>
    <w:p w14:paraId="5997CC1D" w14:textId="77777777" w:rsidR="00955EDE" w:rsidRDefault="00955EDE"/>
    <w:p w14:paraId="110FFD37" w14:textId="77777777" w:rsidR="00955EDE" w:rsidRDefault="00955EDE"/>
    <w:p w14:paraId="236D4852" w14:textId="77777777" w:rsidR="00955EDE" w:rsidRDefault="00955EDE" w:rsidP="00955EDE">
      <w:pPr>
        <w:pStyle w:val="Kop1"/>
      </w:pPr>
      <w:bookmarkStart w:id="0" w:name="_Toc73535722"/>
      <w:r w:rsidRPr="00955EDE">
        <w:t>Wijzigingenbeheer</w:t>
      </w:r>
      <w:bookmarkEnd w:id="0"/>
    </w:p>
    <w:tbl>
      <w:tblPr>
        <w:tblStyle w:val="Tabelraster"/>
        <w:tblW w:w="9067" w:type="dxa"/>
        <w:tblLook w:val="04A0" w:firstRow="1" w:lastRow="0" w:firstColumn="1" w:lastColumn="0" w:noHBand="0" w:noVBand="1"/>
      </w:tblPr>
      <w:tblGrid>
        <w:gridCol w:w="827"/>
        <w:gridCol w:w="1253"/>
        <w:gridCol w:w="2365"/>
        <w:gridCol w:w="4622"/>
      </w:tblGrid>
      <w:tr w:rsidR="009639EA" w:rsidRPr="000B21B6" w14:paraId="331BE33D" w14:textId="77777777" w:rsidTr="009639EA">
        <w:tc>
          <w:tcPr>
            <w:tcW w:w="827" w:type="dxa"/>
            <w:shd w:val="clear" w:color="auto" w:fill="00BCFF"/>
          </w:tcPr>
          <w:p w14:paraId="691E7A30" w14:textId="77777777" w:rsidR="009639EA" w:rsidRPr="000B21B6" w:rsidRDefault="009639EA" w:rsidP="00796A60">
            <w:pPr>
              <w:rPr>
                <w:b/>
                <w:i/>
              </w:rPr>
            </w:pPr>
            <w:r w:rsidRPr="000B21B6">
              <w:rPr>
                <w:b/>
                <w:i/>
              </w:rPr>
              <w:t>Versie</w:t>
            </w:r>
          </w:p>
        </w:tc>
        <w:tc>
          <w:tcPr>
            <w:tcW w:w="1253" w:type="dxa"/>
            <w:shd w:val="clear" w:color="auto" w:fill="00BCFF"/>
          </w:tcPr>
          <w:p w14:paraId="746F1487" w14:textId="77777777" w:rsidR="009639EA" w:rsidRPr="000B21B6" w:rsidRDefault="009639EA" w:rsidP="00796A60">
            <w:pPr>
              <w:rPr>
                <w:b/>
                <w:i/>
              </w:rPr>
            </w:pPr>
            <w:r w:rsidRPr="000B21B6">
              <w:rPr>
                <w:b/>
                <w:i/>
              </w:rPr>
              <w:t>Datum</w:t>
            </w:r>
          </w:p>
        </w:tc>
        <w:tc>
          <w:tcPr>
            <w:tcW w:w="2365" w:type="dxa"/>
            <w:shd w:val="clear" w:color="auto" w:fill="00BCFF"/>
          </w:tcPr>
          <w:p w14:paraId="6F435B1A" w14:textId="77777777" w:rsidR="009639EA" w:rsidRPr="000B21B6" w:rsidRDefault="009639EA" w:rsidP="00796A60">
            <w:pPr>
              <w:rPr>
                <w:b/>
                <w:i/>
              </w:rPr>
            </w:pPr>
            <w:r w:rsidRPr="000B21B6">
              <w:rPr>
                <w:b/>
                <w:i/>
              </w:rPr>
              <w:t>Door</w:t>
            </w:r>
            <w:r>
              <w:rPr>
                <w:b/>
                <w:i/>
              </w:rPr>
              <w:t xml:space="preserve"> (examen</w:t>
            </w:r>
            <w:r>
              <w:rPr>
                <w:b/>
                <w:i/>
              </w:rPr>
              <w:softHyphen/>
              <w:t>nummer)</w:t>
            </w:r>
          </w:p>
        </w:tc>
        <w:tc>
          <w:tcPr>
            <w:tcW w:w="4622" w:type="dxa"/>
            <w:shd w:val="clear" w:color="auto" w:fill="00BCFF"/>
          </w:tcPr>
          <w:p w14:paraId="5E52C535" w14:textId="77777777" w:rsidR="009639EA" w:rsidRPr="000B21B6" w:rsidRDefault="009639EA" w:rsidP="00796A60">
            <w:pPr>
              <w:rPr>
                <w:b/>
                <w:i/>
              </w:rPr>
            </w:pPr>
            <w:r w:rsidRPr="000B21B6">
              <w:rPr>
                <w:b/>
                <w:i/>
              </w:rPr>
              <w:t>Omschrijving aanpassingen</w:t>
            </w:r>
          </w:p>
        </w:tc>
      </w:tr>
      <w:tr w:rsidR="009639EA" w14:paraId="2B3AF4EE" w14:textId="77777777" w:rsidTr="009639EA">
        <w:tc>
          <w:tcPr>
            <w:tcW w:w="827" w:type="dxa"/>
          </w:tcPr>
          <w:p w14:paraId="6F54A5A7" w14:textId="77777777" w:rsidR="009639EA" w:rsidRDefault="009639EA" w:rsidP="00796A60">
            <w:r>
              <w:t>0.1</w:t>
            </w:r>
          </w:p>
        </w:tc>
        <w:tc>
          <w:tcPr>
            <w:tcW w:w="1253" w:type="dxa"/>
          </w:tcPr>
          <w:p w14:paraId="19D80699" w14:textId="2CEC58B3" w:rsidR="009639EA" w:rsidRDefault="00454C57" w:rsidP="009765B7">
            <w:r>
              <w:t>02-06-2021</w:t>
            </w:r>
          </w:p>
        </w:tc>
        <w:tc>
          <w:tcPr>
            <w:tcW w:w="2365" w:type="dxa"/>
          </w:tcPr>
          <w:p w14:paraId="5154F7D3" w14:textId="10F4976A" w:rsidR="009639EA" w:rsidRDefault="00454C57" w:rsidP="00796A60">
            <w:r>
              <w:t>Axel</w:t>
            </w:r>
          </w:p>
        </w:tc>
        <w:tc>
          <w:tcPr>
            <w:tcW w:w="4622" w:type="dxa"/>
          </w:tcPr>
          <w:p w14:paraId="4A658E69" w14:textId="77777777" w:rsidR="009639EA" w:rsidRDefault="009639EA" w:rsidP="004D4904">
            <w:r>
              <w:t xml:space="preserve">Eerste opzet met </w:t>
            </w:r>
            <w:r w:rsidR="006B4BEC">
              <w:t>alleen hoofstuknamen</w:t>
            </w:r>
          </w:p>
        </w:tc>
      </w:tr>
      <w:tr w:rsidR="009639EA" w14:paraId="0BF1910E" w14:textId="77777777" w:rsidTr="009639EA">
        <w:tc>
          <w:tcPr>
            <w:tcW w:w="827" w:type="dxa"/>
          </w:tcPr>
          <w:p w14:paraId="494AC823" w14:textId="77777777" w:rsidR="009639EA" w:rsidRDefault="009639EA" w:rsidP="00796A60">
            <w:r>
              <w:t>0.2</w:t>
            </w:r>
          </w:p>
        </w:tc>
        <w:tc>
          <w:tcPr>
            <w:tcW w:w="1253" w:type="dxa"/>
          </w:tcPr>
          <w:p w14:paraId="770CA624" w14:textId="77777777" w:rsidR="009639EA" w:rsidRDefault="009765B7" w:rsidP="00796A60">
            <w:r>
              <w:t>10-04-2020</w:t>
            </w:r>
          </w:p>
        </w:tc>
        <w:tc>
          <w:tcPr>
            <w:tcW w:w="2365" w:type="dxa"/>
          </w:tcPr>
          <w:p w14:paraId="0A35AFD9" w14:textId="77777777" w:rsidR="009639EA" w:rsidRDefault="009639EA" w:rsidP="00796A60">
            <w:r>
              <w:t>Hans</w:t>
            </w:r>
          </w:p>
        </w:tc>
        <w:tc>
          <w:tcPr>
            <w:tcW w:w="4622" w:type="dxa"/>
          </w:tcPr>
          <w:p w14:paraId="2F58B6AD" w14:textId="77777777" w:rsidR="009639EA" w:rsidRDefault="009639EA" w:rsidP="009765B7">
            <w:r>
              <w:t xml:space="preserve">Bijna alle </w:t>
            </w:r>
            <w:proofErr w:type="spellStart"/>
            <w:r>
              <w:t>wireframes</w:t>
            </w:r>
            <w:proofErr w:type="spellEnd"/>
            <w:r>
              <w:t xml:space="preserve"> toegevoegd. Eerste aanzet functioneel ontwerp</w:t>
            </w:r>
            <w:r w:rsidR="009765B7">
              <w:t xml:space="preserve"> + </w:t>
            </w:r>
            <w:r>
              <w:t>Technisch ontwerp.</w:t>
            </w:r>
          </w:p>
        </w:tc>
      </w:tr>
      <w:tr w:rsidR="009639EA" w14:paraId="4AED5713" w14:textId="77777777" w:rsidTr="009639EA">
        <w:tc>
          <w:tcPr>
            <w:tcW w:w="827" w:type="dxa"/>
          </w:tcPr>
          <w:p w14:paraId="6B699379" w14:textId="77777777" w:rsidR="009639EA" w:rsidRDefault="009639EA" w:rsidP="00796A60"/>
        </w:tc>
        <w:tc>
          <w:tcPr>
            <w:tcW w:w="1253" w:type="dxa"/>
          </w:tcPr>
          <w:p w14:paraId="3FE9F23F" w14:textId="77777777" w:rsidR="009639EA" w:rsidRDefault="009639EA" w:rsidP="00796A60"/>
        </w:tc>
        <w:tc>
          <w:tcPr>
            <w:tcW w:w="2365" w:type="dxa"/>
          </w:tcPr>
          <w:p w14:paraId="7471117D" w14:textId="4EEB1A0E" w:rsidR="009639EA" w:rsidRDefault="009639EA" w:rsidP="00796A60"/>
        </w:tc>
        <w:tc>
          <w:tcPr>
            <w:tcW w:w="4622" w:type="dxa"/>
          </w:tcPr>
          <w:p w14:paraId="1F72F646" w14:textId="77777777" w:rsidR="009639EA" w:rsidRDefault="009639EA" w:rsidP="00796A60"/>
        </w:tc>
      </w:tr>
      <w:tr w:rsidR="009639EA" w14:paraId="08CE6F91" w14:textId="77777777" w:rsidTr="009639EA">
        <w:tc>
          <w:tcPr>
            <w:tcW w:w="827" w:type="dxa"/>
          </w:tcPr>
          <w:p w14:paraId="61CDCEAD" w14:textId="77777777" w:rsidR="009639EA" w:rsidRDefault="009639EA" w:rsidP="00796A60"/>
        </w:tc>
        <w:tc>
          <w:tcPr>
            <w:tcW w:w="1253" w:type="dxa"/>
          </w:tcPr>
          <w:p w14:paraId="6BB9E253" w14:textId="77777777" w:rsidR="009639EA" w:rsidRDefault="009639EA" w:rsidP="00796A60"/>
        </w:tc>
        <w:tc>
          <w:tcPr>
            <w:tcW w:w="2365" w:type="dxa"/>
          </w:tcPr>
          <w:p w14:paraId="23DE523C" w14:textId="77777777" w:rsidR="009639EA" w:rsidRDefault="009639EA" w:rsidP="00796A60"/>
        </w:tc>
        <w:tc>
          <w:tcPr>
            <w:tcW w:w="4622" w:type="dxa"/>
          </w:tcPr>
          <w:p w14:paraId="52E56223" w14:textId="77777777" w:rsidR="009639EA" w:rsidRDefault="009639EA" w:rsidP="00796A60"/>
        </w:tc>
      </w:tr>
      <w:tr w:rsidR="009639EA" w14:paraId="07547A01" w14:textId="77777777" w:rsidTr="009639EA">
        <w:tc>
          <w:tcPr>
            <w:tcW w:w="827" w:type="dxa"/>
          </w:tcPr>
          <w:p w14:paraId="5043CB0F" w14:textId="77777777" w:rsidR="009639EA" w:rsidRDefault="009639EA" w:rsidP="00796A60"/>
        </w:tc>
        <w:tc>
          <w:tcPr>
            <w:tcW w:w="1253" w:type="dxa"/>
          </w:tcPr>
          <w:p w14:paraId="07459315" w14:textId="77777777" w:rsidR="009639EA" w:rsidRDefault="009639EA" w:rsidP="00796A60"/>
        </w:tc>
        <w:tc>
          <w:tcPr>
            <w:tcW w:w="2365" w:type="dxa"/>
          </w:tcPr>
          <w:p w14:paraId="6537F28F" w14:textId="77777777" w:rsidR="009639EA" w:rsidRDefault="009639EA" w:rsidP="00796A60"/>
        </w:tc>
        <w:tc>
          <w:tcPr>
            <w:tcW w:w="4622" w:type="dxa"/>
          </w:tcPr>
          <w:p w14:paraId="6DFB9E20" w14:textId="77777777" w:rsidR="009639EA" w:rsidRDefault="009639EA" w:rsidP="00796A60"/>
        </w:tc>
      </w:tr>
      <w:tr w:rsidR="009639EA" w14:paraId="70DF9E56" w14:textId="77777777" w:rsidTr="009639EA">
        <w:tc>
          <w:tcPr>
            <w:tcW w:w="827" w:type="dxa"/>
          </w:tcPr>
          <w:p w14:paraId="44E871BC" w14:textId="77777777" w:rsidR="009639EA" w:rsidRDefault="009639EA" w:rsidP="00796A60"/>
        </w:tc>
        <w:tc>
          <w:tcPr>
            <w:tcW w:w="1253" w:type="dxa"/>
          </w:tcPr>
          <w:p w14:paraId="144A5D23" w14:textId="77777777" w:rsidR="009639EA" w:rsidRDefault="009639EA" w:rsidP="00796A60"/>
        </w:tc>
        <w:tc>
          <w:tcPr>
            <w:tcW w:w="2365" w:type="dxa"/>
          </w:tcPr>
          <w:p w14:paraId="738610EB" w14:textId="77777777" w:rsidR="009639EA" w:rsidRDefault="009639EA" w:rsidP="00796A60"/>
        </w:tc>
        <w:tc>
          <w:tcPr>
            <w:tcW w:w="4622" w:type="dxa"/>
          </w:tcPr>
          <w:p w14:paraId="637805D2" w14:textId="77777777" w:rsidR="009639EA" w:rsidRDefault="009639EA" w:rsidP="00796A60"/>
        </w:tc>
      </w:tr>
      <w:tr w:rsidR="009639EA" w14:paraId="463F29E8" w14:textId="77777777" w:rsidTr="009639EA">
        <w:tc>
          <w:tcPr>
            <w:tcW w:w="827" w:type="dxa"/>
          </w:tcPr>
          <w:p w14:paraId="3B7B4B86" w14:textId="77777777" w:rsidR="009639EA" w:rsidRDefault="009639EA" w:rsidP="00796A60"/>
        </w:tc>
        <w:tc>
          <w:tcPr>
            <w:tcW w:w="1253" w:type="dxa"/>
          </w:tcPr>
          <w:p w14:paraId="3A0FF5F2" w14:textId="77777777" w:rsidR="009639EA" w:rsidRDefault="009639EA" w:rsidP="00796A60"/>
        </w:tc>
        <w:tc>
          <w:tcPr>
            <w:tcW w:w="2365" w:type="dxa"/>
          </w:tcPr>
          <w:p w14:paraId="5630AD66" w14:textId="77777777" w:rsidR="009639EA" w:rsidRDefault="009639EA" w:rsidP="00796A60"/>
        </w:tc>
        <w:tc>
          <w:tcPr>
            <w:tcW w:w="4622" w:type="dxa"/>
          </w:tcPr>
          <w:p w14:paraId="61829076" w14:textId="77777777" w:rsidR="009639EA" w:rsidRDefault="009639EA" w:rsidP="00796A60"/>
        </w:tc>
      </w:tr>
    </w:tbl>
    <w:p w14:paraId="2BA226A1" w14:textId="77777777" w:rsidR="00955EDE" w:rsidRPr="00CA4963" w:rsidRDefault="00955EDE"/>
    <w:p w14:paraId="5099004A" w14:textId="77777777" w:rsidR="003C0B80" w:rsidRDefault="00770E35">
      <w:pPr>
        <w:pStyle w:val="Kop1"/>
        <w:tabs>
          <w:tab w:val="left" w:pos="720"/>
        </w:tabs>
      </w:pPr>
      <w:r>
        <w:br w:type="page"/>
      </w:r>
      <w:bookmarkStart w:id="1" w:name="_Toc171753442"/>
      <w:bookmarkStart w:id="2" w:name="_Toc386807522"/>
      <w:bookmarkStart w:id="3" w:name="_Toc73535723"/>
      <w:r w:rsidR="003C0B80">
        <w:lastRenderedPageBreak/>
        <w:t>Inleiding</w:t>
      </w:r>
      <w:bookmarkEnd w:id="1"/>
      <w:bookmarkEnd w:id="2"/>
      <w:bookmarkEnd w:id="3"/>
    </w:p>
    <w:p w14:paraId="24B7F98F" w14:textId="40EDB239" w:rsidR="00454C57" w:rsidRDefault="00454C57">
      <w:pPr>
        <w:rPr>
          <w:rStyle w:val="normaltextrun"/>
          <w:rFonts w:ascii="Calibri" w:hAnsi="Calibri" w:cs="Calibri"/>
          <w:color w:val="000000"/>
          <w:szCs w:val="22"/>
          <w:shd w:val="clear" w:color="auto" w:fill="FFFFFF"/>
        </w:rPr>
      </w:pPr>
    </w:p>
    <w:p w14:paraId="79DB1549" w14:textId="53642B9D" w:rsidR="00454C57" w:rsidRDefault="00454C57">
      <w:r>
        <w:rPr>
          <w:rStyle w:val="normaltextrun"/>
          <w:rFonts w:ascii="Calibri" w:hAnsi="Calibri" w:cs="Calibri"/>
          <w:color w:val="000000"/>
          <w:szCs w:val="22"/>
          <w:shd w:val="clear" w:color="auto" w:fill="FFFFFF"/>
        </w:rPr>
        <w:t xml:space="preserve">De opdrachtgever wilt graag een project wat zelf uitgedacht word. Het is de bedoeling dat we creatief bezig zijn en nieuwe technieken leren of beter worden in technieken. Hierbij is het de bedoeling dat we onszelf uitdagen. Ik heb bedacht dat ik een soort live chat app wil gaan maken waarmee je met andere mensen kan chatten. Hierbij ben ik van plan om gebruik te maken van React en van een </w:t>
      </w:r>
      <w:proofErr w:type="spellStart"/>
      <w:r>
        <w:rPr>
          <w:rStyle w:val="normaltextrun"/>
          <w:rFonts w:ascii="Calibri" w:hAnsi="Calibri" w:cs="Calibri"/>
          <w:color w:val="000000"/>
          <w:szCs w:val="22"/>
          <w:shd w:val="clear" w:color="auto" w:fill="FFFFFF"/>
        </w:rPr>
        <w:t>firebase</w:t>
      </w:r>
      <w:proofErr w:type="spellEnd"/>
      <w:r>
        <w:rPr>
          <w:rStyle w:val="normaltextrun"/>
          <w:rFonts w:ascii="Calibri" w:hAnsi="Calibri" w:cs="Calibri"/>
          <w:color w:val="000000"/>
          <w:szCs w:val="22"/>
          <w:shd w:val="clear" w:color="auto" w:fill="FFFFFF"/>
        </w:rPr>
        <w:t>.</w:t>
      </w:r>
    </w:p>
    <w:p w14:paraId="0DE4B5B7" w14:textId="77777777" w:rsidR="00CF66A8" w:rsidRPr="00955EDE" w:rsidRDefault="00CF66A8"/>
    <w:p w14:paraId="77BD4E99" w14:textId="32AB72D8" w:rsidR="003C0B80" w:rsidRDefault="007D403D">
      <w:pPr>
        <w:pStyle w:val="Kop1"/>
        <w:tabs>
          <w:tab w:val="left" w:pos="720"/>
        </w:tabs>
      </w:pPr>
      <w:bookmarkStart w:id="4" w:name="_Toc171753443"/>
      <w:bookmarkStart w:id="5" w:name="_Toc386807523"/>
      <w:bookmarkStart w:id="6" w:name="_Toc73535724"/>
      <w:r w:rsidRPr="00955EDE">
        <w:t>Beschrijving van de opdrachtgever</w:t>
      </w:r>
      <w:bookmarkEnd w:id="4"/>
      <w:bookmarkEnd w:id="5"/>
      <w:bookmarkEnd w:id="6"/>
    </w:p>
    <w:p w14:paraId="5FF30714" w14:textId="096384A1" w:rsidR="00454C57" w:rsidRDefault="00454C57" w:rsidP="00454C57"/>
    <w:p w14:paraId="49E3B95A" w14:textId="46B2BACD" w:rsidR="00454C57" w:rsidRPr="00454C57" w:rsidRDefault="00454C57" w:rsidP="00454C57">
      <w:r>
        <w:t>Ik moet een creatief project maken met een uitdaging voor mezelf. Hierbij zijn niet heel veel specificaties gegeven waaraan we moeten voldoen.</w:t>
      </w:r>
    </w:p>
    <w:p w14:paraId="66204FF1" w14:textId="77777777" w:rsidR="00D800C0" w:rsidRDefault="00D800C0" w:rsidP="006D0FB9">
      <w:pPr>
        <w:jc w:val="center"/>
      </w:pPr>
    </w:p>
    <w:p w14:paraId="2DBF0D7D" w14:textId="77777777" w:rsidR="006D0FB9" w:rsidRDefault="006D0FB9" w:rsidP="00F43C16"/>
    <w:p w14:paraId="10C5D14B" w14:textId="51B52476" w:rsidR="00A42258" w:rsidRDefault="00A42258" w:rsidP="00A42258">
      <w:pPr>
        <w:pStyle w:val="Kop1"/>
        <w:tabs>
          <w:tab w:val="left" w:pos="720"/>
        </w:tabs>
        <w:ind w:left="357" w:hanging="357"/>
      </w:pPr>
      <w:bookmarkStart w:id="7" w:name="_Toc73535725"/>
      <w:r w:rsidRPr="00A42258">
        <w:t>Werkwijze voor dit project</w:t>
      </w:r>
      <w:bookmarkEnd w:id="7"/>
    </w:p>
    <w:p w14:paraId="2D44A27A" w14:textId="47338B78" w:rsidR="00454C57" w:rsidRPr="00454C57" w:rsidRDefault="00454C57" w:rsidP="00454C57">
      <w:r>
        <w:t xml:space="preserve">Ik ga beginnen met het maken van het plan van aanpak en een technisch en een functioneel ontwerp. Ook maar ik een planning waarin ik me aan hou. Ik zorg dat ik elke maandag woensdag en donderdag er aan werk. </w:t>
      </w:r>
      <w:r w:rsidR="00C6096F">
        <w:t xml:space="preserve">En kennis op doe met React en </w:t>
      </w:r>
      <w:proofErr w:type="spellStart"/>
      <w:r w:rsidR="00C6096F">
        <w:t>firebase</w:t>
      </w:r>
      <w:proofErr w:type="spellEnd"/>
      <w:r w:rsidR="00C6096F">
        <w:t>.</w:t>
      </w:r>
    </w:p>
    <w:p w14:paraId="02F2C34E" w14:textId="77777777" w:rsidR="00A42258" w:rsidRDefault="00A42258" w:rsidP="00F43C16"/>
    <w:p w14:paraId="680A4E5D" w14:textId="77777777" w:rsidR="00D800C0" w:rsidRDefault="00D800C0" w:rsidP="00F43C16"/>
    <w:p w14:paraId="19219836" w14:textId="77777777" w:rsidR="00D800C0" w:rsidRDefault="00D800C0" w:rsidP="00F43C16"/>
    <w:p w14:paraId="296FEF7D" w14:textId="77777777" w:rsidR="00D800C0" w:rsidRDefault="00D800C0">
      <w:pPr>
        <w:suppressAutoHyphens w:val="0"/>
      </w:pPr>
    </w:p>
    <w:p w14:paraId="7194DBDC" w14:textId="77777777" w:rsidR="00911AAC" w:rsidRPr="00F43C16" w:rsidRDefault="00911AAC">
      <w:pPr>
        <w:suppressAutoHyphens w:val="0"/>
      </w:pPr>
      <w:r w:rsidRPr="00F43C16">
        <w:br w:type="page"/>
      </w:r>
    </w:p>
    <w:p w14:paraId="0FBF461F" w14:textId="77777777" w:rsidR="003C0B80" w:rsidRPr="00955EDE" w:rsidRDefault="007D403D">
      <w:pPr>
        <w:pStyle w:val="Kop1"/>
        <w:tabs>
          <w:tab w:val="left" w:pos="720"/>
        </w:tabs>
      </w:pPr>
      <w:bookmarkStart w:id="8" w:name="_Toc73535726"/>
      <w:r w:rsidRPr="00955EDE">
        <w:lastRenderedPageBreak/>
        <w:t>Functioneel ontwerp</w:t>
      </w:r>
      <w:bookmarkEnd w:id="8"/>
    </w:p>
    <w:p w14:paraId="0793E38A" w14:textId="77777777" w:rsidR="00C6096F" w:rsidRDefault="00C6096F" w:rsidP="00C609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Mijn project word een chat website/ applicatie. Mijn plan is om voor de gebruikers een fijne en gebruiksvriendelijke chat site te maken.</w:t>
      </w:r>
    </w:p>
    <w:p w14:paraId="4F8CE605" w14:textId="77777777" w:rsidR="00C6096F" w:rsidRDefault="00C6096F" w:rsidP="00C609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Hierbinnen zijn de volgende onderdelen te benoemen:</w:t>
      </w:r>
      <w:r>
        <w:rPr>
          <w:rStyle w:val="eop"/>
          <w:rFonts w:ascii="Calibri" w:hAnsi="Calibri" w:cs="Calibri"/>
          <w:sz w:val="22"/>
          <w:szCs w:val="22"/>
        </w:rPr>
        <w:t> </w:t>
      </w:r>
    </w:p>
    <w:p w14:paraId="6B613331" w14:textId="4C5B8D22" w:rsidR="00C6096F" w:rsidRDefault="00C6096F" w:rsidP="00C6096F">
      <w:pPr>
        <w:pStyle w:val="paragraph"/>
        <w:numPr>
          <w:ilvl w:val="0"/>
          <w:numId w:val="29"/>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Een login pagina en een register waar je je kan aanmelden en registreren om de site te gebruiken</w:t>
      </w:r>
    </w:p>
    <w:p w14:paraId="0AF5D5CA" w14:textId="4ADA138A" w:rsidR="00C6096F" w:rsidRDefault="00C6096F" w:rsidP="00C6096F">
      <w:pPr>
        <w:pStyle w:val="paragraph"/>
        <w:numPr>
          <w:ilvl w:val="0"/>
          <w:numId w:val="29"/>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Een pagina waar je een overzicht moet hebben met verschillende chats waarmee je kan chatten zoals groepen of personen</w:t>
      </w:r>
    </w:p>
    <w:p w14:paraId="14176AF2" w14:textId="0DB00639" w:rsidR="00C6096F" w:rsidRDefault="00C6096F" w:rsidP="00C6096F">
      <w:pPr>
        <w:pStyle w:val="paragraph"/>
        <w:numPr>
          <w:ilvl w:val="0"/>
          <w:numId w:val="29"/>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Een pagina waar je met deze mensen kan chatten en berichten kan sturen die de andere mensen dan ontvangen</w:t>
      </w:r>
    </w:p>
    <w:p w14:paraId="616E811B" w14:textId="72655B83" w:rsidR="00C6096F" w:rsidRDefault="00C6096F" w:rsidP="00C6096F">
      <w:pPr>
        <w:pStyle w:val="paragraph"/>
        <w:numPr>
          <w:ilvl w:val="0"/>
          <w:numId w:val="29"/>
        </w:numPr>
        <w:spacing w:before="0" w:beforeAutospacing="0" w:after="0" w:afterAutospacing="0"/>
        <w:ind w:firstLine="0"/>
        <w:textAlignment w:val="baseline"/>
        <w:rPr>
          <w:rFonts w:ascii="Calibri" w:hAnsi="Calibri" w:cs="Calibri"/>
          <w:sz w:val="22"/>
          <w:szCs w:val="22"/>
        </w:rPr>
      </w:pPr>
      <w:bookmarkStart w:id="9" w:name="_Hlk73519463"/>
      <w:r>
        <w:rPr>
          <w:rStyle w:val="spellingerror"/>
          <w:rFonts w:ascii="Calibri" w:hAnsi="Calibri" w:cs="Calibri"/>
          <w:sz w:val="22"/>
          <w:szCs w:val="22"/>
        </w:rPr>
        <w:t>Een profiel pagina waar mensen hun profiel kunnen bekijken of dat van een ander.</w:t>
      </w:r>
    </w:p>
    <w:bookmarkEnd w:id="9"/>
    <w:p w14:paraId="675BD5AD" w14:textId="77777777" w:rsidR="00C6096F" w:rsidRDefault="00C6096F" w:rsidP="00C6096F">
      <w:pPr>
        <w:pStyle w:val="paragraph"/>
        <w:spacing w:before="0" w:beforeAutospacing="0" w:after="0" w:afterAutospacing="0"/>
        <w:ind w:left="2475" w:firstLine="345"/>
        <w:textAlignment w:val="baseline"/>
        <w:rPr>
          <w:rFonts w:ascii="Segoe UI" w:hAnsi="Segoe UI" w:cs="Segoe UI"/>
          <w:sz w:val="18"/>
          <w:szCs w:val="18"/>
        </w:rPr>
      </w:pPr>
      <w:r>
        <w:rPr>
          <w:rStyle w:val="eop"/>
          <w:rFonts w:ascii="Calibri" w:hAnsi="Calibri" w:cs="Calibri"/>
          <w:sz w:val="22"/>
          <w:szCs w:val="22"/>
        </w:rPr>
        <w:t> </w:t>
      </w:r>
    </w:p>
    <w:p w14:paraId="1D4BFF71" w14:textId="77777777" w:rsidR="00C6096F" w:rsidRDefault="00C6096F" w:rsidP="00C6096F"/>
    <w:p w14:paraId="1231BE67" w14:textId="77777777" w:rsidR="0058020C" w:rsidRDefault="0058020C"/>
    <w:p w14:paraId="36FEB5B0" w14:textId="77777777" w:rsidR="00361CBA" w:rsidRDefault="00361CBA"/>
    <w:p w14:paraId="4E44A9EF" w14:textId="77777777" w:rsidR="00361CBA" w:rsidRDefault="00FB3042" w:rsidP="00361CBA">
      <w:pPr>
        <w:pStyle w:val="Kop2"/>
      </w:pPr>
      <w:bookmarkStart w:id="10" w:name="_Toc73535727"/>
      <w:r>
        <w:t>Flowchart</w:t>
      </w:r>
      <w:bookmarkEnd w:id="10"/>
    </w:p>
    <w:p w14:paraId="3483D193" w14:textId="59F78E79" w:rsidR="00361CBA" w:rsidRDefault="00361CBA" w:rsidP="00361CBA">
      <w:r>
        <w:t xml:space="preserve">In deze paragraaf wordt </w:t>
      </w:r>
      <w:r w:rsidR="00FB3042">
        <w:t>de flowchart</w:t>
      </w:r>
      <w:r>
        <w:t xml:space="preserve"> van </w:t>
      </w:r>
      <w:r w:rsidR="00BE3098">
        <w:t xml:space="preserve">de </w:t>
      </w:r>
      <w:r w:rsidR="00C6096F">
        <w:t>chat website worden uitgewerkt</w:t>
      </w:r>
    </w:p>
    <w:p w14:paraId="30D7AA69" w14:textId="77777777" w:rsidR="00FA3D9B" w:rsidRDefault="00FA3D9B" w:rsidP="00FA3D9B"/>
    <w:p w14:paraId="7196D064" w14:textId="77777777" w:rsidR="00F900D4" w:rsidRDefault="00F900D4" w:rsidP="00FA3D9B">
      <w:r>
        <w:rPr>
          <w:noProof/>
          <w:lang w:eastAsia="nl-NL"/>
        </w:rPr>
        <mc:AlternateContent>
          <mc:Choice Requires="wps">
            <w:drawing>
              <wp:inline distT="0" distB="0" distL="0" distR="0" wp14:anchorId="42A5D3D6" wp14:editId="6EBC9E6B">
                <wp:extent cx="5740400" cy="4021667"/>
                <wp:effectExtent l="0" t="0" r="12700" b="17145"/>
                <wp:docPr id="2" name="Tekstvak 2"/>
                <wp:cNvGraphicFramePr/>
                <a:graphic xmlns:a="http://schemas.openxmlformats.org/drawingml/2006/main">
                  <a:graphicData uri="http://schemas.microsoft.com/office/word/2010/wordprocessingShape">
                    <wps:wsp>
                      <wps:cNvSpPr txBox="1"/>
                      <wps:spPr>
                        <a:xfrm>
                          <a:off x="0" y="0"/>
                          <a:ext cx="5740400" cy="4021667"/>
                        </a:xfrm>
                        <a:prstGeom prst="rect">
                          <a:avLst/>
                        </a:prstGeom>
                        <a:solidFill>
                          <a:schemeClr val="bg1">
                            <a:lumMod val="95000"/>
                          </a:schemeClr>
                        </a:solidFill>
                        <a:ln w="6350">
                          <a:solidFill>
                            <a:prstClr val="black"/>
                          </a:solidFill>
                        </a:ln>
                      </wps:spPr>
                      <wps:txbx>
                        <w:txbxContent>
                          <w:p w14:paraId="34FF1C98" w14:textId="77777777" w:rsidR="00D7790C" w:rsidRDefault="00D779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2A5D3D6" id="_x0000_t202" coordsize="21600,21600" o:spt="202" path="m,l,21600r21600,l21600,xe">
                <v:stroke joinstyle="miter"/>
                <v:path gradientshapeok="t" o:connecttype="rect"/>
              </v:shapetype>
              <v:shape id="Tekstvak 2" o:spid="_x0000_s1026" type="#_x0000_t202" style="width:452pt;height:3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" fillcolor="#f2f2f2 [3052]" strokeweight=".5pt">
                <v:textbox>
                  <w:txbxContent>
                    <w:p w14:paraId="34FF1C98" w14:textId="77777777" w:rsidR="00D7790C" w:rsidRDefault="00D7790C"/>
                  </w:txbxContent>
                </v:textbox>
                <w10:anchorlock/>
              </v:shape>
            </w:pict>
          </mc:Fallback>
        </mc:AlternateContent>
      </w:r>
    </w:p>
    <w:p w14:paraId="48A21919" w14:textId="77777777" w:rsidR="00F900D4" w:rsidRDefault="00F900D4" w:rsidP="00FA3D9B"/>
    <w:p w14:paraId="6BD18F9B" w14:textId="77777777" w:rsidR="009765B7" w:rsidRDefault="009765B7">
      <w:pPr>
        <w:suppressAutoHyphens w:val="0"/>
        <w:rPr>
          <w:rFonts w:asciiTheme="majorHAnsi" w:hAnsiTheme="majorHAnsi" w:cs="Arial"/>
          <w:b/>
          <w:bCs/>
          <w:i/>
          <w:iCs/>
          <w:sz w:val="28"/>
          <w:szCs w:val="28"/>
        </w:rPr>
      </w:pPr>
      <w:r>
        <w:br w:type="page"/>
      </w:r>
    </w:p>
    <w:p w14:paraId="238601FE" w14:textId="027AE790" w:rsidR="00C6511A" w:rsidRPr="00AA6B1C" w:rsidRDefault="0058629A" w:rsidP="009C5538">
      <w:pPr>
        <w:pStyle w:val="Kop2"/>
        <w:tabs>
          <w:tab w:val="num" w:pos="1152"/>
        </w:tabs>
        <w:sectPr w:rsidR="00C6511A" w:rsidRPr="00AA6B1C" w:rsidSect="00770E35">
          <w:headerReference w:type="default" r:id="rId11"/>
          <w:footerReference w:type="default" r:id="rId12"/>
          <w:headerReference w:type="first" r:id="rId13"/>
          <w:pgSz w:w="11905" w:h="16837"/>
          <w:pgMar w:top="1417" w:right="1417" w:bottom="1417" w:left="1417" w:header="708" w:footer="708" w:gutter="0"/>
          <w:cols w:space="708"/>
          <w:titlePg/>
          <w:docGrid w:linePitch="360"/>
        </w:sectPr>
      </w:pPr>
      <w:bookmarkStart w:id="11" w:name="_Toc73535728"/>
      <w:r>
        <w:rPr>
          <w:noProof/>
          <w:lang w:eastAsia="nl-NL"/>
        </w:rPr>
        <w:lastRenderedPageBreak/>
        <mc:AlternateContent>
          <mc:Choice Requires="wps">
            <w:drawing>
              <wp:anchor distT="0" distB="0" distL="114300" distR="114300" simplePos="0" relativeHeight="251674624" behindDoc="0" locked="0" layoutInCell="1" allowOverlap="1" wp14:anchorId="362801A3" wp14:editId="37D39119">
                <wp:simplePos x="0" y="0"/>
                <wp:positionH relativeFrom="column">
                  <wp:posOffset>3428365</wp:posOffset>
                </wp:positionH>
                <wp:positionV relativeFrom="paragraph">
                  <wp:posOffset>4111625</wp:posOffset>
                </wp:positionV>
                <wp:extent cx="217297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2172970" cy="635"/>
                        </a:xfrm>
                        <a:prstGeom prst="rect">
                          <a:avLst/>
                        </a:prstGeom>
                        <a:solidFill>
                          <a:prstClr val="white"/>
                        </a:solidFill>
                        <a:ln>
                          <a:noFill/>
                        </a:ln>
                      </wps:spPr>
                      <wps:txbx>
                        <w:txbxContent>
                          <w:p w14:paraId="3A4A129A" w14:textId="77777777" w:rsidR="0058629A" w:rsidRPr="00DD6E9C" w:rsidRDefault="0058629A" w:rsidP="0058629A">
                            <w:pPr>
                              <w:pStyle w:val="Bijschrift"/>
                              <w:rPr>
                                <w:rFonts w:cs="Arial"/>
                                <w:noProof/>
                                <w:sz w:val="28"/>
                                <w:szCs w:val="28"/>
                              </w:rPr>
                            </w:pPr>
                            <w:r>
                              <w:t xml:space="preserve">Figuur </w:t>
                            </w:r>
                            <w:r>
                              <w:fldChar w:fldCharType="begin"/>
                            </w:r>
                            <w:r>
                              <w:instrText>SEQ Figuur \* ARABIC</w:instrText>
                            </w:r>
                            <w:r>
                              <w:fldChar w:fldCharType="separate"/>
                            </w:r>
                            <w:r w:rsidR="007218BE">
                              <w:rPr>
                                <w:noProof/>
                              </w:rPr>
                              <w:t>1</w:t>
                            </w:r>
                            <w:r>
                              <w:fldChar w:fldCharType="end"/>
                            </w:r>
                            <w:r>
                              <w:t xml:space="preserve"> - Wireframe van introductie-scherm</w:t>
                            </w:r>
                            <w:r w:rsidRPr="00EC20D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801A3" id="Tekstvak 10" o:spid="_x0000_s1027" type="#_x0000_t202" style="position:absolute;left:0;text-align:left;margin-left:269.95pt;margin-top:323.75pt;width:171.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" stroked="f">
                <v:textbox style="mso-fit-shape-to-text:t" inset="0,0,0,0">
                  <w:txbxContent>
                    <w:p w14:paraId="3A4A129A" w14:textId="77777777" w:rsidR="0058629A" w:rsidRPr="00DD6E9C" w:rsidRDefault="0058629A" w:rsidP="0058629A">
                      <w:pPr>
                        <w:pStyle w:val="Bijschrift"/>
                        <w:rPr>
                          <w:rFonts w:cs="Arial"/>
                          <w:noProof/>
                          <w:sz w:val="28"/>
                          <w:szCs w:val="28"/>
                        </w:rPr>
                      </w:pPr>
                      <w:r>
                        <w:t xml:space="preserve">Figuur </w:t>
                      </w:r>
                      <w:r>
                        <w:fldChar w:fldCharType="begin"/>
                      </w:r>
                      <w:r>
                        <w:instrText>SEQ Figuur \* ARABIC</w:instrText>
                      </w:r>
                      <w:r>
                        <w:fldChar w:fldCharType="separate"/>
                      </w:r>
                      <w:r w:rsidR="007218BE">
                        <w:rPr>
                          <w:noProof/>
                        </w:rPr>
                        <w:t>1</w:t>
                      </w:r>
                      <w:r>
                        <w:fldChar w:fldCharType="end"/>
                      </w:r>
                      <w:r>
                        <w:t xml:space="preserve"> - Wireframe van introductie-scherm</w:t>
                      </w:r>
                      <w:r w:rsidRPr="00EC20D6">
                        <w:t>.</w:t>
                      </w:r>
                    </w:p>
                  </w:txbxContent>
                </v:textbox>
                <w10:wrap type="square"/>
              </v:shape>
            </w:pict>
          </mc:Fallback>
        </mc:AlternateContent>
      </w:r>
      <w:r w:rsidR="00AA6B1C">
        <w:t>Log in</w:t>
      </w:r>
      <w:bookmarkEnd w:id="11"/>
      <w:r w:rsidR="00AA6B1C">
        <w:t xml:space="preserve"> </w:t>
      </w:r>
    </w:p>
    <w:p w14:paraId="6E88242E" w14:textId="77777777" w:rsidR="00C6096F" w:rsidRDefault="00C6096F" w:rsidP="00DD168F">
      <w:pPr>
        <w:tabs>
          <w:tab w:val="left" w:pos="8257"/>
        </w:tabs>
        <w:suppressAutoHyphens w:val="0"/>
        <w:rPr>
          <w:rFonts w:ascii="Calibri" w:hAnsi="Calibri" w:cstheme="minorHAnsi"/>
          <w:szCs w:val="22"/>
        </w:rPr>
      </w:pPr>
      <w:r>
        <w:rPr>
          <w:rFonts w:ascii="Calibri" w:hAnsi="Calibri" w:cstheme="minorHAnsi"/>
          <w:noProof/>
          <w:szCs w:val="22"/>
        </w:rPr>
        <mc:AlternateContent>
          <mc:Choice Requires="wps">
            <w:drawing>
              <wp:anchor distT="0" distB="0" distL="114300" distR="114300" simplePos="0" relativeHeight="251689984" behindDoc="0" locked="0" layoutInCell="1" allowOverlap="1" wp14:anchorId="471255A9" wp14:editId="4E8B83BE">
                <wp:simplePos x="0" y="0"/>
                <wp:positionH relativeFrom="margin">
                  <wp:posOffset>3329305</wp:posOffset>
                </wp:positionH>
                <wp:positionV relativeFrom="paragraph">
                  <wp:posOffset>1344295</wp:posOffset>
                </wp:positionV>
                <wp:extent cx="1859280" cy="1882140"/>
                <wp:effectExtent l="0" t="0" r="26670" b="22860"/>
                <wp:wrapNone/>
                <wp:docPr id="17" name="Rechthoek 17"/>
                <wp:cNvGraphicFramePr/>
                <a:graphic xmlns:a="http://schemas.openxmlformats.org/drawingml/2006/main">
                  <a:graphicData uri="http://schemas.microsoft.com/office/word/2010/wordprocessingShape">
                    <wps:wsp>
                      <wps:cNvSpPr/>
                      <wps:spPr>
                        <a:xfrm>
                          <a:off x="0" y="0"/>
                          <a:ext cx="1859280" cy="18821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01560" id="Rechthoek 17" o:spid="_x0000_s1026" style="position:absolute;margin-left:262.15pt;margin-top:105.85pt;width:146.4pt;height:148.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" filled="f" strokecolor="black [3213]" strokeweight="1pt">
                <w10:wrap anchorx="margin"/>
              </v:rect>
            </w:pict>
          </mc:Fallback>
        </mc:AlternateContent>
      </w:r>
      <w:r>
        <w:rPr>
          <w:rFonts w:ascii="Calibri" w:hAnsi="Calibri" w:cstheme="minorHAnsi"/>
          <w:noProof/>
          <w:szCs w:val="22"/>
        </w:rPr>
        <mc:AlternateContent>
          <mc:Choice Requires="wps">
            <w:drawing>
              <wp:anchor distT="0" distB="0" distL="114300" distR="114300" simplePos="0" relativeHeight="251687936" behindDoc="0" locked="0" layoutInCell="1" allowOverlap="1" wp14:anchorId="41328A86" wp14:editId="5897E4F6">
                <wp:simplePos x="0" y="0"/>
                <wp:positionH relativeFrom="column">
                  <wp:posOffset>2529205</wp:posOffset>
                </wp:positionH>
                <wp:positionV relativeFrom="paragraph">
                  <wp:posOffset>902335</wp:posOffset>
                </wp:positionV>
                <wp:extent cx="3421380" cy="2667000"/>
                <wp:effectExtent l="0" t="0" r="26670" b="19050"/>
                <wp:wrapNone/>
                <wp:docPr id="11" name="Rechthoek 11"/>
                <wp:cNvGraphicFramePr/>
                <a:graphic xmlns:a="http://schemas.openxmlformats.org/drawingml/2006/main">
                  <a:graphicData uri="http://schemas.microsoft.com/office/word/2010/wordprocessingShape">
                    <wps:wsp>
                      <wps:cNvSpPr/>
                      <wps:spPr>
                        <a:xfrm>
                          <a:off x="0" y="0"/>
                          <a:ext cx="3421380" cy="2667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82F40" id="Rechthoek 11" o:spid="_x0000_s1026" style="position:absolute;margin-left:199.15pt;margin-top:71.05pt;width:269.4pt;height:21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" filled="f" strokecolor="black [3213]" strokeweight="1pt"/>
            </w:pict>
          </mc:Fallback>
        </mc:AlternateContent>
      </w:r>
      <w:r>
        <w:rPr>
          <w:rFonts w:ascii="Calibri" w:hAnsi="Calibri" w:cstheme="minorHAnsi"/>
          <w:szCs w:val="22"/>
        </w:rPr>
        <w:t xml:space="preserve">Op de eerste pagina moet een  inlog  systeem zitten. En een systeem dat je jezelf kan registeren ik ben </w:t>
      </w:r>
      <w:proofErr w:type="spellStart"/>
      <w:r>
        <w:rPr>
          <w:rFonts w:ascii="Calibri" w:hAnsi="Calibri" w:cstheme="minorHAnsi"/>
          <w:szCs w:val="22"/>
        </w:rPr>
        <w:t>vanplan</w:t>
      </w:r>
      <w:proofErr w:type="spellEnd"/>
      <w:r>
        <w:rPr>
          <w:rFonts w:ascii="Calibri" w:hAnsi="Calibri" w:cstheme="minorHAnsi"/>
          <w:szCs w:val="22"/>
        </w:rPr>
        <w:t xml:space="preserve"> om hierbij gebruik te gaan maken van een </w:t>
      </w:r>
      <w:proofErr w:type="spellStart"/>
      <w:r>
        <w:rPr>
          <w:rFonts w:ascii="Calibri" w:hAnsi="Calibri" w:cstheme="minorHAnsi"/>
          <w:szCs w:val="22"/>
        </w:rPr>
        <w:t>firebase</w:t>
      </w:r>
      <w:proofErr w:type="spellEnd"/>
      <w:r>
        <w:rPr>
          <w:rFonts w:ascii="Calibri" w:hAnsi="Calibri" w:cstheme="minorHAnsi"/>
          <w:szCs w:val="22"/>
        </w:rPr>
        <w:t>.</w:t>
      </w:r>
    </w:p>
    <w:p w14:paraId="07F171DA" w14:textId="77777777" w:rsidR="00C6096F" w:rsidRPr="00C6096F" w:rsidRDefault="00C6096F" w:rsidP="00C6096F">
      <w:pPr>
        <w:rPr>
          <w:rFonts w:asciiTheme="majorHAnsi" w:hAnsiTheme="majorHAnsi" w:cs="Arial"/>
          <w:sz w:val="28"/>
          <w:szCs w:val="28"/>
        </w:rPr>
      </w:pPr>
    </w:p>
    <w:p w14:paraId="0232BB8F" w14:textId="77777777" w:rsidR="00C6096F" w:rsidRPr="00C6096F" w:rsidRDefault="00C6096F" w:rsidP="00C6096F">
      <w:pPr>
        <w:rPr>
          <w:rFonts w:asciiTheme="majorHAnsi" w:hAnsiTheme="majorHAnsi" w:cs="Arial"/>
          <w:sz w:val="28"/>
          <w:szCs w:val="28"/>
        </w:rPr>
      </w:pPr>
    </w:p>
    <w:p w14:paraId="383C0F12" w14:textId="77777777" w:rsidR="00C6096F" w:rsidRPr="00C6096F" w:rsidRDefault="00C6096F" w:rsidP="00C6096F">
      <w:pPr>
        <w:rPr>
          <w:rFonts w:asciiTheme="majorHAnsi" w:hAnsiTheme="majorHAnsi" w:cs="Arial"/>
          <w:sz w:val="28"/>
          <w:szCs w:val="28"/>
        </w:rPr>
      </w:pPr>
    </w:p>
    <w:p w14:paraId="6A0F6896" w14:textId="77777777" w:rsidR="00C6096F" w:rsidRPr="00C6096F" w:rsidRDefault="00C6096F" w:rsidP="00C6096F">
      <w:pPr>
        <w:rPr>
          <w:rFonts w:asciiTheme="majorHAnsi" w:hAnsiTheme="majorHAnsi" w:cs="Arial"/>
          <w:sz w:val="28"/>
          <w:szCs w:val="28"/>
        </w:rPr>
      </w:pPr>
    </w:p>
    <w:p w14:paraId="75CB9D94" w14:textId="77777777" w:rsidR="00C6096F" w:rsidRPr="00C6096F" w:rsidRDefault="00C6096F" w:rsidP="00C6096F">
      <w:pPr>
        <w:rPr>
          <w:rFonts w:asciiTheme="majorHAnsi" w:hAnsiTheme="majorHAnsi" w:cs="Arial"/>
          <w:sz w:val="28"/>
          <w:szCs w:val="28"/>
        </w:rPr>
      </w:pPr>
    </w:p>
    <w:p w14:paraId="22071E80" w14:textId="77777777" w:rsidR="00C6096F" w:rsidRPr="00C6096F" w:rsidRDefault="00C6096F" w:rsidP="00C6096F">
      <w:pPr>
        <w:rPr>
          <w:rFonts w:asciiTheme="majorHAnsi" w:hAnsiTheme="majorHAnsi" w:cs="Arial"/>
          <w:sz w:val="28"/>
          <w:szCs w:val="28"/>
        </w:rPr>
      </w:pPr>
    </w:p>
    <w:p w14:paraId="0C20310A" w14:textId="77777777" w:rsidR="00C6096F" w:rsidRPr="00C6096F" w:rsidRDefault="00C6096F" w:rsidP="00C6096F">
      <w:pPr>
        <w:rPr>
          <w:rFonts w:asciiTheme="majorHAnsi" w:hAnsiTheme="majorHAnsi" w:cs="Arial"/>
          <w:sz w:val="28"/>
          <w:szCs w:val="28"/>
        </w:rPr>
      </w:pPr>
    </w:p>
    <w:p w14:paraId="62F16755" w14:textId="77777777" w:rsidR="00C6096F" w:rsidRPr="00C6096F" w:rsidRDefault="00C6096F" w:rsidP="00C6096F">
      <w:pPr>
        <w:rPr>
          <w:rFonts w:asciiTheme="majorHAnsi" w:hAnsiTheme="majorHAnsi" w:cs="Arial"/>
          <w:sz w:val="28"/>
          <w:szCs w:val="28"/>
        </w:rPr>
      </w:pPr>
    </w:p>
    <w:p w14:paraId="0668A6AD" w14:textId="77777777" w:rsidR="00C6096F" w:rsidRDefault="00C6096F" w:rsidP="00DD168F">
      <w:pPr>
        <w:tabs>
          <w:tab w:val="left" w:pos="8257"/>
        </w:tabs>
        <w:suppressAutoHyphens w:val="0"/>
        <w:rPr>
          <w:rFonts w:ascii="Calibri" w:hAnsi="Calibri" w:cstheme="minorHAnsi"/>
          <w:szCs w:val="22"/>
        </w:rPr>
      </w:pPr>
    </w:p>
    <w:p w14:paraId="593D9074" w14:textId="7CD91ACF" w:rsidR="00C6096F" w:rsidRDefault="00C6096F" w:rsidP="00C6096F">
      <w:pPr>
        <w:tabs>
          <w:tab w:val="left" w:pos="6828"/>
        </w:tabs>
        <w:suppressAutoHyphens w:val="0"/>
        <w:rPr>
          <w:rFonts w:ascii="Calibri" w:hAnsi="Calibri" w:cstheme="minorHAnsi"/>
          <w:szCs w:val="22"/>
        </w:rPr>
      </w:pPr>
      <w:r>
        <w:rPr>
          <w:rFonts w:ascii="Calibri" w:hAnsi="Calibri" w:cstheme="minorHAnsi"/>
          <w:szCs w:val="22"/>
        </w:rPr>
        <w:tab/>
        <w:t>login</w:t>
      </w:r>
    </w:p>
    <w:p w14:paraId="1F3B1409" w14:textId="77CEF297" w:rsidR="00F900D4" w:rsidRDefault="00F900D4" w:rsidP="00DD168F">
      <w:pPr>
        <w:tabs>
          <w:tab w:val="left" w:pos="8257"/>
        </w:tabs>
        <w:suppressAutoHyphens w:val="0"/>
        <w:rPr>
          <w:rFonts w:asciiTheme="majorHAnsi" w:hAnsiTheme="majorHAnsi" w:cs="Arial"/>
          <w:b/>
          <w:bCs/>
          <w:i/>
          <w:iCs/>
          <w:sz w:val="28"/>
          <w:szCs w:val="28"/>
        </w:rPr>
      </w:pPr>
      <w:r w:rsidRPr="00C6096F">
        <w:rPr>
          <w:rFonts w:asciiTheme="majorHAnsi" w:hAnsiTheme="majorHAnsi" w:cs="Arial"/>
          <w:sz w:val="28"/>
          <w:szCs w:val="28"/>
        </w:rPr>
        <w:br w:type="page"/>
      </w:r>
      <w:r w:rsidR="00DD168F">
        <w:rPr>
          <w:rFonts w:asciiTheme="majorHAnsi" w:hAnsiTheme="majorHAnsi" w:cs="Arial"/>
          <w:b/>
          <w:bCs/>
          <w:i/>
          <w:iCs/>
          <w:sz w:val="28"/>
          <w:szCs w:val="28"/>
        </w:rPr>
        <w:lastRenderedPageBreak/>
        <w:tab/>
      </w:r>
    </w:p>
    <w:p w14:paraId="5D8C41D7" w14:textId="70F407EE" w:rsidR="00FC133D" w:rsidRPr="00E95172" w:rsidRDefault="00AA6B1C" w:rsidP="002840C1">
      <w:pPr>
        <w:pStyle w:val="Kop2"/>
        <w:tabs>
          <w:tab w:val="num" w:pos="1152"/>
        </w:tabs>
      </w:pPr>
      <w:bookmarkStart w:id="12" w:name="_Toc73535729"/>
      <w:r>
        <w:t>Chats</w:t>
      </w:r>
      <w:bookmarkEnd w:id="12"/>
    </w:p>
    <w:p w14:paraId="6D5CFD30" w14:textId="77777777" w:rsidR="00C6511A" w:rsidRDefault="00C6511A" w:rsidP="00FC133D">
      <w:pPr>
        <w:rPr>
          <w:rFonts w:ascii="Calibri" w:hAnsi="Calibri" w:cstheme="minorHAnsi"/>
          <w:szCs w:val="22"/>
        </w:rPr>
      </w:pPr>
    </w:p>
    <w:p w14:paraId="0A801914" w14:textId="37B8B12B" w:rsidR="00770A4F" w:rsidRDefault="00770A4F" w:rsidP="00AA6B1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Een pagina waar je een overzicht moet hebben met verschillende chats waarmee je kan chatten zoals groepen of personen</w:t>
      </w:r>
      <w:r w:rsidR="00AA6B1C">
        <w:rPr>
          <w:rStyle w:val="normaltextrun"/>
          <w:rFonts w:ascii="Calibri" w:hAnsi="Calibri" w:cs="Calibri"/>
          <w:sz w:val="22"/>
          <w:szCs w:val="22"/>
        </w:rPr>
        <w:t xml:space="preserve"> die je dan aan te klikken om met ze te gaan chatten.</w:t>
      </w:r>
    </w:p>
    <w:p w14:paraId="43719E88" w14:textId="78DB8E0F"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19E5E0AB" w14:textId="77777777" w:rsidR="00AA6B1C" w:rsidRDefault="00AA6B1C" w:rsidP="00AA6B1C">
      <w:pPr>
        <w:pStyle w:val="paragraph"/>
        <w:spacing w:before="0" w:beforeAutospacing="0" w:after="0" w:afterAutospacing="0"/>
        <w:textAlignment w:val="baseline"/>
        <w:rPr>
          <w:rFonts w:ascii="Calibri" w:hAnsi="Calibri" w:cs="Calibri"/>
          <w:sz w:val="22"/>
          <w:szCs w:val="22"/>
        </w:rPr>
      </w:pPr>
    </w:p>
    <w:p w14:paraId="7C2AFC93" w14:textId="77777777" w:rsidR="00770A4F" w:rsidRDefault="00770A4F" w:rsidP="00FC133D">
      <w:pPr>
        <w:rPr>
          <w:rFonts w:ascii="Calibri" w:hAnsi="Calibri" w:cstheme="minorHAnsi"/>
          <w:szCs w:val="22"/>
        </w:rPr>
      </w:pPr>
    </w:p>
    <w:p w14:paraId="64A2B66F" w14:textId="77777777" w:rsidR="00770A4F" w:rsidRDefault="00770A4F" w:rsidP="00FC133D">
      <w:pPr>
        <w:rPr>
          <w:rFonts w:ascii="Calibri" w:hAnsi="Calibri" w:cstheme="minorHAnsi"/>
          <w:szCs w:val="22"/>
        </w:rPr>
      </w:pPr>
    </w:p>
    <w:p w14:paraId="4735820E" w14:textId="77777777" w:rsidR="00770A4F" w:rsidRDefault="00770A4F" w:rsidP="00FC133D">
      <w:pPr>
        <w:rPr>
          <w:rFonts w:ascii="Calibri" w:hAnsi="Calibri" w:cstheme="minorHAnsi"/>
          <w:szCs w:val="22"/>
        </w:rPr>
      </w:pPr>
    </w:p>
    <w:p w14:paraId="0DE0C4C9" w14:textId="43C701A2" w:rsidR="00770A4F" w:rsidRDefault="00AA6B1C" w:rsidP="00FC133D">
      <w:pPr>
        <w:rPr>
          <w:rFonts w:ascii="Calibri" w:hAnsi="Calibri" w:cstheme="minorHAnsi"/>
          <w:szCs w:val="22"/>
        </w:rPr>
      </w:pPr>
      <w:r>
        <w:rPr>
          <w:rFonts w:ascii="Calibri" w:hAnsi="Calibri" w:cstheme="minorHAnsi"/>
          <w:noProof/>
          <w:szCs w:val="22"/>
        </w:rPr>
        <mc:AlternateContent>
          <mc:Choice Requires="wps">
            <w:drawing>
              <wp:anchor distT="0" distB="0" distL="114300" distR="114300" simplePos="0" relativeHeight="251694080" behindDoc="0" locked="0" layoutInCell="1" allowOverlap="1" wp14:anchorId="40D3DCA9" wp14:editId="7D1B26A4">
                <wp:simplePos x="0" y="0"/>
                <wp:positionH relativeFrom="margin">
                  <wp:posOffset>2414905</wp:posOffset>
                </wp:positionH>
                <wp:positionV relativeFrom="paragraph">
                  <wp:posOffset>167005</wp:posOffset>
                </wp:positionV>
                <wp:extent cx="1706880" cy="2667000"/>
                <wp:effectExtent l="0" t="0" r="26670" b="19050"/>
                <wp:wrapNone/>
                <wp:docPr id="31" name="Rechthoek 31"/>
                <wp:cNvGraphicFramePr/>
                <a:graphic xmlns:a="http://schemas.openxmlformats.org/drawingml/2006/main">
                  <a:graphicData uri="http://schemas.microsoft.com/office/word/2010/wordprocessingShape">
                    <wps:wsp>
                      <wps:cNvSpPr/>
                      <wps:spPr>
                        <a:xfrm>
                          <a:off x="0" y="0"/>
                          <a:ext cx="1706880" cy="2667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89662F" id="Rechthoek 31" o:spid="_x0000_s1026" style="position:absolute;margin-left:190.15pt;margin-top:13.15pt;width:134.4pt;height:210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" filled="f" strokecolor="black [3213]" strokeweight="1pt">
                <w10:wrap anchorx="margin"/>
              </v:rect>
            </w:pict>
          </mc:Fallback>
        </mc:AlternateContent>
      </w:r>
    </w:p>
    <w:p w14:paraId="65C6164B" w14:textId="37CDA51D" w:rsidR="00770A4F" w:rsidRDefault="00AA6B1C" w:rsidP="00AA6B1C">
      <w:pPr>
        <w:tabs>
          <w:tab w:val="center" w:pos="4535"/>
        </w:tabs>
        <w:rPr>
          <w:rFonts w:ascii="Calibri" w:hAnsi="Calibri" w:cstheme="minorHAnsi"/>
          <w:szCs w:val="22"/>
        </w:rPr>
      </w:pPr>
      <w:r>
        <w:rPr>
          <w:rFonts w:ascii="Calibri" w:hAnsi="Calibri" w:cstheme="minorHAnsi"/>
          <w:noProof/>
          <w:szCs w:val="22"/>
        </w:rPr>
        <mc:AlternateContent>
          <mc:Choice Requires="wps">
            <w:drawing>
              <wp:anchor distT="0" distB="0" distL="114300" distR="114300" simplePos="0" relativeHeight="251696128" behindDoc="0" locked="0" layoutInCell="1" allowOverlap="1" wp14:anchorId="27C72400" wp14:editId="427D1C4B">
                <wp:simplePos x="0" y="0"/>
                <wp:positionH relativeFrom="margin">
                  <wp:posOffset>2407285</wp:posOffset>
                </wp:positionH>
                <wp:positionV relativeFrom="paragraph">
                  <wp:posOffset>11430</wp:posOffset>
                </wp:positionV>
                <wp:extent cx="1706880" cy="419100"/>
                <wp:effectExtent l="0" t="0" r="26670" b="19050"/>
                <wp:wrapNone/>
                <wp:docPr id="32" name="Rechthoek 32"/>
                <wp:cNvGraphicFramePr/>
                <a:graphic xmlns:a="http://schemas.openxmlformats.org/drawingml/2006/main">
                  <a:graphicData uri="http://schemas.microsoft.com/office/word/2010/wordprocessingShape">
                    <wps:wsp>
                      <wps:cNvSpPr/>
                      <wps:spPr>
                        <a:xfrm>
                          <a:off x="0" y="0"/>
                          <a:ext cx="1706880" cy="4191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8746" id="Rechthoek 32" o:spid="_x0000_s1026" style="position:absolute;margin-left:189.55pt;margin-top:.9pt;width:134.4pt;height:3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" filled="f" strokecolor="black [3213]" strokeweight="1pt">
                <w10:wrap anchorx="margin"/>
              </v:rect>
            </w:pict>
          </mc:Fallback>
        </mc:AlternateContent>
      </w:r>
      <w:r>
        <w:rPr>
          <w:rFonts w:ascii="Calibri" w:hAnsi="Calibri" w:cstheme="minorHAnsi"/>
          <w:noProof/>
          <w:szCs w:val="22"/>
        </w:rPr>
        <mc:AlternateContent>
          <mc:Choice Requires="wps">
            <w:drawing>
              <wp:anchor distT="0" distB="0" distL="114300" distR="114300" simplePos="0" relativeHeight="251692032" behindDoc="0" locked="0" layoutInCell="1" allowOverlap="1" wp14:anchorId="42567213" wp14:editId="7EF09E92">
                <wp:simplePos x="0" y="0"/>
                <wp:positionH relativeFrom="column">
                  <wp:posOffset>2407920</wp:posOffset>
                </wp:positionH>
                <wp:positionV relativeFrom="paragraph">
                  <wp:posOffset>2540</wp:posOffset>
                </wp:positionV>
                <wp:extent cx="3421380" cy="2667000"/>
                <wp:effectExtent l="0" t="0" r="26670" b="19050"/>
                <wp:wrapNone/>
                <wp:docPr id="18" name="Rechthoek 18"/>
                <wp:cNvGraphicFramePr/>
                <a:graphic xmlns:a="http://schemas.openxmlformats.org/drawingml/2006/main">
                  <a:graphicData uri="http://schemas.microsoft.com/office/word/2010/wordprocessingShape">
                    <wps:wsp>
                      <wps:cNvSpPr/>
                      <wps:spPr>
                        <a:xfrm>
                          <a:off x="0" y="0"/>
                          <a:ext cx="3421380" cy="2667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102AD" id="Rechthoek 18" o:spid="_x0000_s1026" style="position:absolute;margin-left:189.6pt;margin-top:.2pt;width:269.4pt;height:21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" filled="f" strokecolor="black [3213]" strokeweight="1pt"/>
            </w:pict>
          </mc:Fallback>
        </mc:AlternateContent>
      </w:r>
      <w:r>
        <w:rPr>
          <w:rFonts w:ascii="Calibri" w:hAnsi="Calibri" w:cstheme="minorHAnsi"/>
          <w:szCs w:val="22"/>
        </w:rPr>
        <w:tab/>
        <w:t>Persoon 1</w:t>
      </w:r>
    </w:p>
    <w:p w14:paraId="171C9460" w14:textId="3DC82BDB" w:rsidR="00770A4F" w:rsidRDefault="00770A4F" w:rsidP="00FC133D">
      <w:pPr>
        <w:rPr>
          <w:rFonts w:ascii="Calibri" w:hAnsi="Calibri" w:cstheme="minorHAnsi"/>
          <w:szCs w:val="22"/>
        </w:rPr>
      </w:pPr>
    </w:p>
    <w:p w14:paraId="27D1D35D" w14:textId="558342A9" w:rsidR="00770A4F" w:rsidRDefault="00AA6B1C" w:rsidP="00FC133D">
      <w:pPr>
        <w:rPr>
          <w:rFonts w:ascii="Calibri" w:hAnsi="Calibri" w:cstheme="minorHAnsi"/>
          <w:szCs w:val="22"/>
        </w:rPr>
      </w:pPr>
      <w:r>
        <w:rPr>
          <w:rFonts w:ascii="Calibri" w:hAnsi="Calibri" w:cstheme="minorHAnsi"/>
          <w:noProof/>
          <w:szCs w:val="22"/>
        </w:rPr>
        <mc:AlternateContent>
          <mc:Choice Requires="wps">
            <w:drawing>
              <wp:anchor distT="0" distB="0" distL="114300" distR="114300" simplePos="0" relativeHeight="251698176" behindDoc="0" locked="0" layoutInCell="1" allowOverlap="1" wp14:anchorId="2CFB23A9" wp14:editId="7D893F36">
                <wp:simplePos x="0" y="0"/>
                <wp:positionH relativeFrom="margin">
                  <wp:posOffset>2407920</wp:posOffset>
                </wp:positionH>
                <wp:positionV relativeFrom="paragraph">
                  <wp:posOffset>96520</wp:posOffset>
                </wp:positionV>
                <wp:extent cx="1706880" cy="419100"/>
                <wp:effectExtent l="0" t="0" r="26670" b="19050"/>
                <wp:wrapNone/>
                <wp:docPr id="33" name="Rechthoek 33"/>
                <wp:cNvGraphicFramePr/>
                <a:graphic xmlns:a="http://schemas.openxmlformats.org/drawingml/2006/main">
                  <a:graphicData uri="http://schemas.microsoft.com/office/word/2010/wordprocessingShape">
                    <wps:wsp>
                      <wps:cNvSpPr/>
                      <wps:spPr>
                        <a:xfrm>
                          <a:off x="0" y="0"/>
                          <a:ext cx="1706880" cy="4191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0B57B" id="Rechthoek 33" o:spid="_x0000_s1026" style="position:absolute;margin-left:189.6pt;margin-top:7.6pt;width:134.4pt;height:3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" filled="f" strokecolor="black [3213]" strokeweight="1pt">
                <w10:wrap anchorx="margin"/>
              </v:rect>
            </w:pict>
          </mc:Fallback>
        </mc:AlternateContent>
      </w:r>
    </w:p>
    <w:p w14:paraId="04F6D5ED" w14:textId="0621BB8A" w:rsidR="00770A4F" w:rsidRDefault="00AA6B1C" w:rsidP="00AA6B1C">
      <w:pPr>
        <w:jc w:val="center"/>
        <w:rPr>
          <w:rFonts w:ascii="Calibri" w:hAnsi="Calibri" w:cstheme="minorHAnsi"/>
          <w:szCs w:val="22"/>
        </w:rPr>
      </w:pPr>
      <w:r>
        <w:rPr>
          <w:rFonts w:ascii="Calibri" w:hAnsi="Calibri" w:cstheme="minorHAnsi"/>
          <w:szCs w:val="22"/>
        </w:rPr>
        <w:t>Persoon 2</w:t>
      </w:r>
    </w:p>
    <w:p w14:paraId="2E1325C5" w14:textId="1FB5EFCB" w:rsidR="00770A4F" w:rsidRDefault="00770A4F" w:rsidP="00FC133D">
      <w:pPr>
        <w:rPr>
          <w:rFonts w:ascii="Calibri" w:hAnsi="Calibri" w:cstheme="minorHAnsi"/>
          <w:szCs w:val="22"/>
        </w:rPr>
      </w:pPr>
    </w:p>
    <w:p w14:paraId="2936EE08" w14:textId="72D68C35" w:rsidR="00770A4F" w:rsidRDefault="00AA6B1C" w:rsidP="00AA6B1C">
      <w:pPr>
        <w:tabs>
          <w:tab w:val="center" w:pos="4535"/>
        </w:tabs>
        <w:rPr>
          <w:rFonts w:ascii="Calibri" w:hAnsi="Calibri" w:cstheme="minorHAnsi"/>
          <w:szCs w:val="22"/>
        </w:rPr>
      </w:pPr>
      <w:r>
        <w:rPr>
          <w:rFonts w:ascii="Calibri" w:hAnsi="Calibri" w:cstheme="minorHAnsi"/>
          <w:noProof/>
          <w:szCs w:val="22"/>
        </w:rPr>
        <mc:AlternateContent>
          <mc:Choice Requires="wps">
            <w:drawing>
              <wp:anchor distT="0" distB="0" distL="114300" distR="114300" simplePos="0" relativeHeight="251700224" behindDoc="0" locked="0" layoutInCell="1" allowOverlap="1" wp14:anchorId="6B964409" wp14:editId="5D3651D3">
                <wp:simplePos x="0" y="0"/>
                <wp:positionH relativeFrom="margin">
                  <wp:posOffset>2415540</wp:posOffset>
                </wp:positionH>
                <wp:positionV relativeFrom="paragraph">
                  <wp:posOffset>3810</wp:posOffset>
                </wp:positionV>
                <wp:extent cx="1706880" cy="419100"/>
                <wp:effectExtent l="0" t="0" r="26670" b="19050"/>
                <wp:wrapNone/>
                <wp:docPr id="34" name="Rechthoek 34"/>
                <wp:cNvGraphicFramePr/>
                <a:graphic xmlns:a="http://schemas.openxmlformats.org/drawingml/2006/main">
                  <a:graphicData uri="http://schemas.microsoft.com/office/word/2010/wordprocessingShape">
                    <wps:wsp>
                      <wps:cNvSpPr/>
                      <wps:spPr>
                        <a:xfrm>
                          <a:off x="0" y="0"/>
                          <a:ext cx="1706880" cy="4191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B5141" id="Rechthoek 34" o:spid="_x0000_s1026" style="position:absolute;margin-left:190.2pt;margin-top:.3pt;width:134.4pt;height:3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" filled="f" strokecolor="black [3213]" strokeweight="1pt">
                <w10:wrap anchorx="margin"/>
              </v:rect>
            </w:pict>
          </mc:Fallback>
        </mc:AlternateContent>
      </w:r>
      <w:r>
        <w:rPr>
          <w:rFonts w:ascii="Calibri" w:hAnsi="Calibri" w:cstheme="minorHAnsi"/>
          <w:szCs w:val="22"/>
        </w:rPr>
        <w:tab/>
        <w:t>Etc.</w:t>
      </w:r>
    </w:p>
    <w:p w14:paraId="7CFA5810" w14:textId="0E40055A" w:rsidR="00770A4F" w:rsidRDefault="00770A4F" w:rsidP="00FC133D">
      <w:pPr>
        <w:rPr>
          <w:rFonts w:ascii="Calibri" w:hAnsi="Calibri" w:cstheme="minorHAnsi"/>
          <w:szCs w:val="22"/>
        </w:rPr>
      </w:pPr>
    </w:p>
    <w:p w14:paraId="50B2FAD8" w14:textId="64BA8D9D" w:rsidR="00770A4F" w:rsidRDefault="00AA6B1C" w:rsidP="00FC133D">
      <w:pPr>
        <w:rPr>
          <w:rFonts w:ascii="Calibri" w:hAnsi="Calibri" w:cstheme="minorHAnsi"/>
          <w:szCs w:val="22"/>
        </w:rPr>
      </w:pPr>
      <w:r>
        <w:rPr>
          <w:rFonts w:ascii="Calibri" w:hAnsi="Calibri" w:cstheme="minorHAnsi"/>
          <w:noProof/>
          <w:szCs w:val="22"/>
        </w:rPr>
        <mc:AlternateContent>
          <mc:Choice Requires="wps">
            <w:drawing>
              <wp:anchor distT="0" distB="0" distL="114300" distR="114300" simplePos="0" relativeHeight="251702272" behindDoc="0" locked="0" layoutInCell="1" allowOverlap="1" wp14:anchorId="4F58841D" wp14:editId="240FDA81">
                <wp:simplePos x="0" y="0"/>
                <wp:positionH relativeFrom="margin">
                  <wp:posOffset>2399665</wp:posOffset>
                </wp:positionH>
                <wp:positionV relativeFrom="paragraph">
                  <wp:posOffset>83185</wp:posOffset>
                </wp:positionV>
                <wp:extent cx="1706880" cy="441960"/>
                <wp:effectExtent l="0" t="0" r="26670" b="15240"/>
                <wp:wrapNone/>
                <wp:docPr id="35" name="Rechthoek 35"/>
                <wp:cNvGraphicFramePr/>
                <a:graphic xmlns:a="http://schemas.openxmlformats.org/drawingml/2006/main">
                  <a:graphicData uri="http://schemas.microsoft.com/office/word/2010/wordprocessingShape">
                    <wps:wsp>
                      <wps:cNvSpPr/>
                      <wps:spPr>
                        <a:xfrm>
                          <a:off x="0" y="0"/>
                          <a:ext cx="1706880" cy="4419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60D13" id="Rechthoek 35" o:spid="_x0000_s1026" style="position:absolute;margin-left:188.95pt;margin-top:6.55pt;width:134.4pt;height:34.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" filled="f" strokecolor="black [3213]" strokeweight="1pt">
                <w10:wrap anchorx="margin"/>
              </v:rect>
            </w:pict>
          </mc:Fallback>
        </mc:AlternateContent>
      </w:r>
    </w:p>
    <w:p w14:paraId="348CBA47" w14:textId="172979E8" w:rsidR="00770A4F" w:rsidRDefault="00770A4F" w:rsidP="00AA6B1C">
      <w:pPr>
        <w:tabs>
          <w:tab w:val="left" w:pos="5160"/>
        </w:tabs>
        <w:rPr>
          <w:rFonts w:ascii="Calibri" w:hAnsi="Calibri" w:cstheme="minorHAnsi"/>
          <w:szCs w:val="22"/>
        </w:rPr>
      </w:pPr>
    </w:p>
    <w:p w14:paraId="5E367E12" w14:textId="00FF2C69" w:rsidR="00770A4F" w:rsidRDefault="00770A4F" w:rsidP="00FC133D">
      <w:pPr>
        <w:rPr>
          <w:rFonts w:ascii="Calibri" w:hAnsi="Calibri" w:cstheme="minorHAnsi"/>
          <w:szCs w:val="22"/>
        </w:rPr>
      </w:pPr>
    </w:p>
    <w:p w14:paraId="7909AED9" w14:textId="3F4458E5" w:rsidR="00770A4F" w:rsidRDefault="00AA6B1C" w:rsidP="00FC133D">
      <w:pPr>
        <w:rPr>
          <w:rFonts w:ascii="Calibri" w:hAnsi="Calibri" w:cstheme="minorHAnsi"/>
          <w:szCs w:val="22"/>
        </w:rPr>
      </w:pPr>
      <w:r>
        <w:rPr>
          <w:rFonts w:ascii="Calibri" w:hAnsi="Calibri" w:cstheme="minorHAnsi"/>
          <w:noProof/>
          <w:szCs w:val="22"/>
        </w:rPr>
        <mc:AlternateContent>
          <mc:Choice Requires="wps">
            <w:drawing>
              <wp:anchor distT="0" distB="0" distL="114300" distR="114300" simplePos="0" relativeHeight="251704320" behindDoc="0" locked="0" layoutInCell="1" allowOverlap="1" wp14:anchorId="14C8BFDE" wp14:editId="27CABF46">
                <wp:simplePos x="0" y="0"/>
                <wp:positionH relativeFrom="margin">
                  <wp:posOffset>2414905</wp:posOffset>
                </wp:positionH>
                <wp:positionV relativeFrom="paragraph">
                  <wp:posOffset>28575</wp:posOffset>
                </wp:positionV>
                <wp:extent cx="1706880" cy="472440"/>
                <wp:effectExtent l="0" t="0" r="26670" b="22860"/>
                <wp:wrapNone/>
                <wp:docPr id="36" name="Rechthoek 36"/>
                <wp:cNvGraphicFramePr/>
                <a:graphic xmlns:a="http://schemas.openxmlformats.org/drawingml/2006/main">
                  <a:graphicData uri="http://schemas.microsoft.com/office/word/2010/wordprocessingShape">
                    <wps:wsp>
                      <wps:cNvSpPr/>
                      <wps:spPr>
                        <a:xfrm>
                          <a:off x="0" y="0"/>
                          <a:ext cx="1706880" cy="4724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D2713" id="Rechthoek 36" o:spid="_x0000_s1026" style="position:absolute;margin-left:190.15pt;margin-top:2.25pt;width:134.4pt;height:37.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" filled="f" strokecolor="black [3213]" strokeweight="1pt">
                <w10:wrap anchorx="margin"/>
              </v:rect>
            </w:pict>
          </mc:Fallback>
        </mc:AlternateContent>
      </w:r>
    </w:p>
    <w:p w14:paraId="3CE39454" w14:textId="2444211C" w:rsidR="00770A4F" w:rsidRDefault="00770A4F" w:rsidP="00FC133D">
      <w:pPr>
        <w:rPr>
          <w:rFonts w:ascii="Calibri" w:hAnsi="Calibri" w:cstheme="minorHAnsi"/>
          <w:szCs w:val="22"/>
        </w:rPr>
      </w:pPr>
    </w:p>
    <w:p w14:paraId="75B81D96" w14:textId="71121C4E" w:rsidR="00770A4F" w:rsidRDefault="00AA6B1C" w:rsidP="00FC133D">
      <w:pPr>
        <w:rPr>
          <w:rFonts w:ascii="Calibri" w:hAnsi="Calibri" w:cstheme="minorHAnsi"/>
          <w:szCs w:val="22"/>
        </w:rPr>
      </w:pPr>
      <w:r>
        <w:rPr>
          <w:rFonts w:ascii="Calibri" w:hAnsi="Calibri" w:cstheme="minorHAnsi"/>
          <w:noProof/>
          <w:szCs w:val="22"/>
        </w:rPr>
        <mc:AlternateContent>
          <mc:Choice Requires="wps">
            <w:drawing>
              <wp:anchor distT="0" distB="0" distL="114300" distR="114300" simplePos="0" relativeHeight="251706368" behindDoc="0" locked="0" layoutInCell="1" allowOverlap="1" wp14:anchorId="43E08AD7" wp14:editId="1D504941">
                <wp:simplePos x="0" y="0"/>
                <wp:positionH relativeFrom="margin">
                  <wp:posOffset>2399665</wp:posOffset>
                </wp:positionH>
                <wp:positionV relativeFrom="paragraph">
                  <wp:posOffset>160020</wp:posOffset>
                </wp:positionV>
                <wp:extent cx="1706880" cy="472440"/>
                <wp:effectExtent l="0" t="0" r="26670" b="22860"/>
                <wp:wrapNone/>
                <wp:docPr id="37" name="Rechthoek 37"/>
                <wp:cNvGraphicFramePr/>
                <a:graphic xmlns:a="http://schemas.openxmlformats.org/drawingml/2006/main">
                  <a:graphicData uri="http://schemas.microsoft.com/office/word/2010/wordprocessingShape">
                    <wps:wsp>
                      <wps:cNvSpPr/>
                      <wps:spPr>
                        <a:xfrm>
                          <a:off x="0" y="0"/>
                          <a:ext cx="1706880" cy="4724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D8C5" id="Rechthoek 37" o:spid="_x0000_s1026" style="position:absolute;margin-left:188.95pt;margin-top:12.6pt;width:134.4pt;height:37.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" filled="f" strokecolor="black [3213]" strokeweight="1pt">
                <w10:wrap anchorx="margin"/>
              </v:rect>
            </w:pict>
          </mc:Fallback>
        </mc:AlternateContent>
      </w:r>
    </w:p>
    <w:p w14:paraId="36D726AB" w14:textId="177B5254" w:rsidR="00770A4F" w:rsidRDefault="00770A4F" w:rsidP="00FC133D">
      <w:pPr>
        <w:rPr>
          <w:rFonts w:ascii="Calibri" w:hAnsi="Calibri" w:cstheme="minorHAnsi"/>
          <w:szCs w:val="22"/>
        </w:rPr>
      </w:pPr>
    </w:p>
    <w:p w14:paraId="6C9E2B3D" w14:textId="3468E3FF" w:rsidR="00770A4F" w:rsidRDefault="00770A4F" w:rsidP="00FC133D">
      <w:pPr>
        <w:rPr>
          <w:rFonts w:ascii="Calibri" w:hAnsi="Calibri" w:cstheme="minorHAnsi"/>
          <w:szCs w:val="22"/>
        </w:rPr>
      </w:pPr>
    </w:p>
    <w:p w14:paraId="5A450862" w14:textId="41BC7714" w:rsidR="00770A4F" w:rsidRDefault="00770A4F" w:rsidP="00FC133D">
      <w:pPr>
        <w:rPr>
          <w:rFonts w:ascii="Calibri" w:hAnsi="Calibri" w:cstheme="minorHAnsi"/>
          <w:szCs w:val="22"/>
        </w:rPr>
      </w:pPr>
    </w:p>
    <w:p w14:paraId="59143348" w14:textId="14A62E51" w:rsidR="00770A4F" w:rsidRDefault="00770A4F" w:rsidP="00FC133D">
      <w:pPr>
        <w:rPr>
          <w:rFonts w:ascii="Calibri" w:hAnsi="Calibri" w:cstheme="minorHAnsi"/>
          <w:szCs w:val="22"/>
        </w:rPr>
      </w:pPr>
    </w:p>
    <w:p w14:paraId="5FFC4216" w14:textId="677DFE10" w:rsidR="00770A4F" w:rsidRDefault="00770A4F" w:rsidP="00FC133D">
      <w:pPr>
        <w:rPr>
          <w:rFonts w:ascii="Calibri" w:hAnsi="Calibri" w:cstheme="minorHAnsi"/>
          <w:szCs w:val="22"/>
        </w:rPr>
      </w:pPr>
    </w:p>
    <w:p w14:paraId="30AA9983" w14:textId="77777777" w:rsidR="00770A4F" w:rsidRDefault="00770A4F" w:rsidP="00FC133D">
      <w:pPr>
        <w:rPr>
          <w:rFonts w:ascii="Calibri" w:hAnsi="Calibri" w:cstheme="minorHAnsi"/>
          <w:szCs w:val="22"/>
        </w:rPr>
      </w:pPr>
    </w:p>
    <w:p w14:paraId="17F09F30" w14:textId="3E23E93C" w:rsidR="00770A4F" w:rsidRDefault="00770A4F" w:rsidP="00FC133D">
      <w:pPr>
        <w:rPr>
          <w:rFonts w:ascii="Calibri" w:hAnsi="Calibri" w:cstheme="minorHAnsi"/>
          <w:szCs w:val="22"/>
        </w:rPr>
      </w:pPr>
    </w:p>
    <w:p w14:paraId="7929BB50" w14:textId="7CFB55C0" w:rsidR="00770A4F" w:rsidRDefault="00AA6B1C" w:rsidP="00FC133D">
      <w:pPr>
        <w:rPr>
          <w:rFonts w:ascii="Calibri" w:hAnsi="Calibri" w:cstheme="minorHAnsi"/>
          <w:szCs w:val="22"/>
        </w:rPr>
      </w:pPr>
      <w:r>
        <w:rPr>
          <w:noProof/>
          <w:lang w:eastAsia="nl-NL"/>
        </w:rPr>
        <mc:AlternateContent>
          <mc:Choice Requires="wps">
            <w:drawing>
              <wp:anchor distT="0" distB="0" distL="114300" distR="114300" simplePos="0" relativeHeight="251677696" behindDoc="0" locked="0" layoutInCell="1" allowOverlap="1" wp14:anchorId="59D072EC" wp14:editId="177D0BA2">
                <wp:simplePos x="0" y="0"/>
                <wp:positionH relativeFrom="column">
                  <wp:posOffset>3846830</wp:posOffset>
                </wp:positionH>
                <wp:positionV relativeFrom="paragraph">
                  <wp:posOffset>170180</wp:posOffset>
                </wp:positionV>
                <wp:extent cx="1968500"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1968500" cy="635"/>
                        </a:xfrm>
                        <a:prstGeom prst="rect">
                          <a:avLst/>
                        </a:prstGeom>
                        <a:solidFill>
                          <a:prstClr val="white"/>
                        </a:solidFill>
                        <a:ln>
                          <a:noFill/>
                        </a:ln>
                      </wps:spPr>
                      <wps:txbx>
                        <w:txbxContent>
                          <w:p w14:paraId="0E797E8D" w14:textId="792DA1E2" w:rsidR="0058629A" w:rsidRPr="00086203" w:rsidRDefault="0058629A" w:rsidP="0058629A">
                            <w:pPr>
                              <w:pStyle w:val="Bijschrift"/>
                              <w:rPr>
                                <w:rFonts w:cs="Arial"/>
                                <w:b/>
                                <w:bCs/>
                                <w:noProof/>
                                <w:sz w:val="28"/>
                                <w:szCs w:val="28"/>
                              </w:rPr>
                            </w:pPr>
                            <w:r>
                              <w:t xml:space="preserve">Figuur </w:t>
                            </w:r>
                            <w:r>
                              <w:fldChar w:fldCharType="begin"/>
                            </w:r>
                            <w:r>
                              <w:instrText>SEQ Figuur \* ARABIC</w:instrText>
                            </w:r>
                            <w:r>
                              <w:fldChar w:fldCharType="separate"/>
                            </w:r>
                            <w:r w:rsidR="007218BE">
                              <w:rPr>
                                <w:noProof/>
                              </w:rPr>
                              <w:t>2</w:t>
                            </w:r>
                            <w:r>
                              <w:fldChar w:fldCharType="end"/>
                            </w:r>
                            <w:r>
                              <w:t xml:space="preserve"> – </w:t>
                            </w:r>
                            <w:r w:rsidR="00AA6B1C">
                              <w:t>Overzicht van personen en groepen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072EC" id="Tekstvak 15" o:spid="_x0000_s1028" type="#_x0000_t202" style="position:absolute;margin-left:302.9pt;margin-top:13.4pt;width:1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" stroked="f">
                <v:textbox style="mso-fit-shape-to-text:t" inset="0,0,0,0">
                  <w:txbxContent>
                    <w:p w14:paraId="0E797E8D" w14:textId="792DA1E2" w:rsidR="0058629A" w:rsidRPr="00086203" w:rsidRDefault="0058629A" w:rsidP="0058629A">
                      <w:pPr>
                        <w:pStyle w:val="Bijschrift"/>
                        <w:rPr>
                          <w:rFonts w:cs="Arial"/>
                          <w:b/>
                          <w:bCs/>
                          <w:noProof/>
                          <w:sz w:val="28"/>
                          <w:szCs w:val="28"/>
                        </w:rPr>
                      </w:pPr>
                      <w:r>
                        <w:t xml:space="preserve">Figuur </w:t>
                      </w:r>
                      <w:r>
                        <w:fldChar w:fldCharType="begin"/>
                      </w:r>
                      <w:r>
                        <w:instrText>SEQ Figuur \* ARABIC</w:instrText>
                      </w:r>
                      <w:r>
                        <w:fldChar w:fldCharType="separate"/>
                      </w:r>
                      <w:r w:rsidR="007218BE">
                        <w:rPr>
                          <w:noProof/>
                        </w:rPr>
                        <w:t>2</w:t>
                      </w:r>
                      <w:r>
                        <w:fldChar w:fldCharType="end"/>
                      </w:r>
                      <w:r>
                        <w:t xml:space="preserve"> – </w:t>
                      </w:r>
                      <w:r w:rsidR="00AA6B1C">
                        <w:t>Overzicht van personen en groepen</w:t>
                      </w:r>
                    </w:p>
                  </w:txbxContent>
                </v:textbox>
                <w10:wrap type="square"/>
              </v:shape>
            </w:pict>
          </mc:Fallback>
        </mc:AlternateContent>
      </w:r>
    </w:p>
    <w:p w14:paraId="1D04D00A" w14:textId="77777777" w:rsidR="00770A4F" w:rsidRDefault="00770A4F" w:rsidP="00FC133D">
      <w:pPr>
        <w:rPr>
          <w:rFonts w:ascii="Calibri" w:hAnsi="Calibri" w:cstheme="minorHAnsi"/>
          <w:szCs w:val="22"/>
        </w:rPr>
      </w:pPr>
    </w:p>
    <w:p w14:paraId="159DC73F" w14:textId="77777777" w:rsidR="00770A4F" w:rsidRDefault="00770A4F" w:rsidP="00FC133D">
      <w:pPr>
        <w:rPr>
          <w:rFonts w:ascii="Calibri" w:hAnsi="Calibri" w:cstheme="minorHAnsi"/>
          <w:szCs w:val="22"/>
        </w:rPr>
      </w:pPr>
    </w:p>
    <w:p w14:paraId="2A04EC0D" w14:textId="77777777" w:rsidR="00770A4F" w:rsidRDefault="00770A4F" w:rsidP="00FC133D">
      <w:pPr>
        <w:rPr>
          <w:rFonts w:ascii="Calibri" w:hAnsi="Calibri" w:cstheme="minorHAnsi"/>
          <w:szCs w:val="22"/>
        </w:rPr>
      </w:pPr>
    </w:p>
    <w:p w14:paraId="55EC6D98" w14:textId="77777777" w:rsidR="00770A4F" w:rsidRDefault="00770A4F" w:rsidP="00FC133D">
      <w:pPr>
        <w:rPr>
          <w:rFonts w:ascii="Calibri" w:hAnsi="Calibri" w:cstheme="minorHAnsi"/>
          <w:szCs w:val="22"/>
        </w:rPr>
      </w:pPr>
    </w:p>
    <w:p w14:paraId="1AD55706" w14:textId="77777777" w:rsidR="00770A4F" w:rsidRDefault="00770A4F" w:rsidP="00FC133D">
      <w:pPr>
        <w:rPr>
          <w:rFonts w:ascii="Calibri" w:hAnsi="Calibri" w:cstheme="minorHAnsi"/>
          <w:szCs w:val="22"/>
        </w:rPr>
      </w:pPr>
    </w:p>
    <w:p w14:paraId="7196EB09" w14:textId="77777777" w:rsidR="00770A4F" w:rsidRDefault="00770A4F" w:rsidP="00FC133D">
      <w:pPr>
        <w:rPr>
          <w:rFonts w:ascii="Calibri" w:hAnsi="Calibri" w:cstheme="minorHAnsi"/>
          <w:szCs w:val="22"/>
        </w:rPr>
      </w:pPr>
    </w:p>
    <w:p w14:paraId="7CAED7FC" w14:textId="77777777" w:rsidR="00770A4F" w:rsidRDefault="00770A4F" w:rsidP="00FC133D">
      <w:pPr>
        <w:rPr>
          <w:rFonts w:ascii="Calibri" w:hAnsi="Calibri" w:cstheme="minorHAnsi"/>
          <w:szCs w:val="22"/>
        </w:rPr>
      </w:pPr>
    </w:p>
    <w:p w14:paraId="6799E890" w14:textId="77777777" w:rsidR="00770A4F" w:rsidRDefault="00770A4F" w:rsidP="00FC133D">
      <w:pPr>
        <w:rPr>
          <w:rFonts w:ascii="Calibri" w:hAnsi="Calibri" w:cstheme="minorHAnsi"/>
          <w:szCs w:val="22"/>
        </w:rPr>
      </w:pPr>
    </w:p>
    <w:p w14:paraId="25CDC7E6" w14:textId="77777777" w:rsidR="00770A4F" w:rsidRDefault="00770A4F" w:rsidP="00FC133D">
      <w:pPr>
        <w:rPr>
          <w:rFonts w:ascii="Calibri" w:hAnsi="Calibri" w:cstheme="minorHAnsi"/>
          <w:szCs w:val="22"/>
        </w:rPr>
      </w:pPr>
    </w:p>
    <w:p w14:paraId="11ACA473" w14:textId="77777777" w:rsidR="00770A4F" w:rsidRDefault="00770A4F" w:rsidP="00FC133D">
      <w:pPr>
        <w:rPr>
          <w:rFonts w:ascii="Calibri" w:hAnsi="Calibri" w:cstheme="minorHAnsi"/>
          <w:szCs w:val="22"/>
        </w:rPr>
      </w:pPr>
    </w:p>
    <w:p w14:paraId="17D4C901" w14:textId="77777777" w:rsidR="00770A4F" w:rsidRDefault="00770A4F" w:rsidP="00FC133D">
      <w:pPr>
        <w:rPr>
          <w:rFonts w:ascii="Calibri" w:hAnsi="Calibri" w:cstheme="minorHAnsi"/>
          <w:szCs w:val="22"/>
        </w:rPr>
      </w:pPr>
    </w:p>
    <w:p w14:paraId="1DEBFF9D" w14:textId="77777777" w:rsidR="00770A4F" w:rsidRDefault="00770A4F" w:rsidP="00FC133D">
      <w:pPr>
        <w:rPr>
          <w:rFonts w:ascii="Calibri" w:hAnsi="Calibri" w:cstheme="minorHAnsi"/>
          <w:szCs w:val="22"/>
        </w:rPr>
      </w:pPr>
    </w:p>
    <w:p w14:paraId="55ACB725" w14:textId="51E10A49" w:rsidR="00770A4F" w:rsidRDefault="00770A4F" w:rsidP="00FC133D">
      <w:pPr>
        <w:rPr>
          <w:rFonts w:ascii="Calibri" w:hAnsi="Calibri" w:cstheme="minorHAnsi"/>
          <w:szCs w:val="22"/>
        </w:rPr>
      </w:pPr>
    </w:p>
    <w:p w14:paraId="415482B0" w14:textId="77777777" w:rsidR="00AA6B1C" w:rsidRDefault="00AA6B1C" w:rsidP="00FC133D">
      <w:pPr>
        <w:rPr>
          <w:rFonts w:ascii="Calibri" w:hAnsi="Calibri" w:cstheme="minorHAnsi"/>
          <w:szCs w:val="22"/>
        </w:rPr>
      </w:pPr>
    </w:p>
    <w:p w14:paraId="7D63E85A" w14:textId="77777777" w:rsidR="00770A4F" w:rsidRDefault="00770A4F" w:rsidP="00FC133D">
      <w:pPr>
        <w:rPr>
          <w:rFonts w:ascii="Calibri" w:hAnsi="Calibri" w:cstheme="minorHAnsi"/>
          <w:szCs w:val="22"/>
        </w:rPr>
      </w:pPr>
    </w:p>
    <w:p w14:paraId="562C75D1" w14:textId="7CD5C6D8" w:rsidR="00770A4F" w:rsidRDefault="00770A4F" w:rsidP="00FC133D">
      <w:pPr>
        <w:rPr>
          <w:rFonts w:ascii="Calibri" w:hAnsi="Calibri" w:cstheme="minorHAnsi"/>
          <w:szCs w:val="22"/>
        </w:rPr>
        <w:sectPr w:rsidR="00770A4F" w:rsidSect="00C6511A">
          <w:type w:val="continuous"/>
          <w:pgSz w:w="11905" w:h="16837"/>
          <w:pgMar w:top="1417" w:right="1417" w:bottom="1417" w:left="1417" w:header="708" w:footer="708" w:gutter="0"/>
          <w:cols w:space="708"/>
          <w:titlePg/>
          <w:docGrid w:linePitch="360"/>
        </w:sectPr>
      </w:pPr>
    </w:p>
    <w:p w14:paraId="43617403" w14:textId="16958AD3" w:rsidR="00DA1806" w:rsidRDefault="00AA6B1C" w:rsidP="00770A4F">
      <w:pPr>
        <w:pStyle w:val="Kop2"/>
      </w:pPr>
      <w:bookmarkStart w:id="13" w:name="_Toc73535730"/>
      <w:r>
        <w:lastRenderedPageBreak/>
        <w:t>Berichten</w:t>
      </w:r>
      <w:bookmarkEnd w:id="13"/>
    </w:p>
    <w:p w14:paraId="759AE21B" w14:textId="1CE20FB6"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Een pagina waar je met deze mensen kan chatten en berichten kan sturen die de andere mensen dan ontvangen hierop moet je een overzicht zien van alle berichten die er gestuurd zijn</w:t>
      </w:r>
    </w:p>
    <w:p w14:paraId="21AF780A" w14:textId="639CDF30"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142B2030" w14:textId="557E8C8E"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72E3097C" w14:textId="72343F8B"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2EC298EE" w14:textId="0DB27E36"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theme="minorHAnsi"/>
          <w:noProof/>
          <w:szCs w:val="22"/>
        </w:rPr>
        <mc:AlternateContent>
          <mc:Choice Requires="wps">
            <w:drawing>
              <wp:anchor distT="0" distB="0" distL="114300" distR="114300" simplePos="0" relativeHeight="251708416" behindDoc="0" locked="0" layoutInCell="1" allowOverlap="1" wp14:anchorId="16E6C370" wp14:editId="13A08854">
                <wp:simplePos x="0" y="0"/>
                <wp:positionH relativeFrom="margin">
                  <wp:align>right</wp:align>
                </wp:positionH>
                <wp:positionV relativeFrom="paragraph">
                  <wp:posOffset>5715</wp:posOffset>
                </wp:positionV>
                <wp:extent cx="3421380" cy="2667000"/>
                <wp:effectExtent l="0" t="0" r="26670" b="19050"/>
                <wp:wrapNone/>
                <wp:docPr id="39" name="Rechthoek 39"/>
                <wp:cNvGraphicFramePr/>
                <a:graphic xmlns:a="http://schemas.openxmlformats.org/drawingml/2006/main">
                  <a:graphicData uri="http://schemas.microsoft.com/office/word/2010/wordprocessingShape">
                    <wps:wsp>
                      <wps:cNvSpPr/>
                      <wps:spPr>
                        <a:xfrm>
                          <a:off x="0" y="0"/>
                          <a:ext cx="3421380" cy="2667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DBDFF" id="Rechthoek 39" o:spid="_x0000_s1026" style="position:absolute;margin-left:218.2pt;margin-top:.45pt;width:269.4pt;height:210pt;z-index:2517084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" filled="f" strokecolor="black [3213]" strokeweight="1pt">
                <w10:wrap anchorx="margin"/>
              </v:rect>
            </w:pict>
          </mc:Fallback>
        </mc:AlternateContent>
      </w:r>
    </w:p>
    <w:p w14:paraId="7529EBFB" w14:textId="5FF7FCCB"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709440" behindDoc="0" locked="0" layoutInCell="1" allowOverlap="1" wp14:anchorId="47A9E3F1" wp14:editId="20BC103B">
                <wp:simplePos x="0" y="0"/>
                <wp:positionH relativeFrom="column">
                  <wp:posOffset>2529205</wp:posOffset>
                </wp:positionH>
                <wp:positionV relativeFrom="paragraph">
                  <wp:posOffset>85090</wp:posOffset>
                </wp:positionV>
                <wp:extent cx="1714500" cy="304800"/>
                <wp:effectExtent l="0" t="0" r="19050" b="76200"/>
                <wp:wrapNone/>
                <wp:docPr id="40" name="Tekstballon: rechthoek 40"/>
                <wp:cNvGraphicFramePr/>
                <a:graphic xmlns:a="http://schemas.openxmlformats.org/drawingml/2006/main">
                  <a:graphicData uri="http://schemas.microsoft.com/office/word/2010/wordprocessingShape">
                    <wps:wsp>
                      <wps:cNvSpPr/>
                      <wps:spPr>
                        <a:xfrm>
                          <a:off x="0" y="0"/>
                          <a:ext cx="1714500" cy="304800"/>
                        </a:xfrm>
                        <a:prstGeom prst="wedgeRect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330DC" w14:textId="4A183646" w:rsidR="00AA6B1C" w:rsidRDefault="00AA6B1C" w:rsidP="00AA6B1C">
                            <w:pPr>
                              <w:jc w:val="center"/>
                            </w:pPr>
                            <w:r>
                              <w:t>bericht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A9E3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kstballon: rechthoek 40" o:spid="_x0000_s1029" type="#_x0000_t61" style="position:absolute;margin-left:199.15pt;margin-top:6.7pt;width:135pt;height:2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" adj="6300,24300" filled="f" strokecolor="black [3213]" strokeweight="1pt">
                <v:textbox>
                  <w:txbxContent>
                    <w:p w14:paraId="503330DC" w14:textId="4A183646" w:rsidR="00AA6B1C" w:rsidRDefault="00AA6B1C" w:rsidP="00AA6B1C">
                      <w:pPr>
                        <w:jc w:val="center"/>
                      </w:pPr>
                      <w:r>
                        <w:t>bericht</w:t>
                      </w:r>
                    </w:p>
                  </w:txbxContent>
                </v:textbox>
              </v:shape>
            </w:pict>
          </mc:Fallback>
        </mc:AlternateContent>
      </w:r>
    </w:p>
    <w:p w14:paraId="4637E812" w14:textId="69CEE7A2"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41991DAC" w14:textId="2A1437F0"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64B2AD9B" w14:textId="3F2372BF"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F64F9C2" w14:textId="2E719565"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711488" behindDoc="0" locked="0" layoutInCell="1" allowOverlap="1" wp14:anchorId="02415E48" wp14:editId="36BD4885">
                <wp:simplePos x="0" y="0"/>
                <wp:positionH relativeFrom="column">
                  <wp:posOffset>3832225</wp:posOffset>
                </wp:positionH>
                <wp:positionV relativeFrom="paragraph">
                  <wp:posOffset>5080</wp:posOffset>
                </wp:positionV>
                <wp:extent cx="1722120" cy="304800"/>
                <wp:effectExtent l="0" t="0" r="11430" b="76200"/>
                <wp:wrapNone/>
                <wp:docPr id="42" name="Tekstballon: rechthoek 42"/>
                <wp:cNvGraphicFramePr/>
                <a:graphic xmlns:a="http://schemas.openxmlformats.org/drawingml/2006/main">
                  <a:graphicData uri="http://schemas.microsoft.com/office/word/2010/wordprocessingShape">
                    <wps:wsp>
                      <wps:cNvSpPr/>
                      <wps:spPr>
                        <a:xfrm flipH="1">
                          <a:off x="0" y="0"/>
                          <a:ext cx="1722120" cy="304800"/>
                        </a:xfrm>
                        <a:prstGeom prst="wedgeRect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2EFFE" w14:textId="77777777" w:rsidR="00AA6B1C" w:rsidRDefault="00AA6B1C" w:rsidP="00AA6B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415E48" id="Tekstballon: rechthoek 42" o:spid="_x0000_s1030" type="#_x0000_t61" style="position:absolute;margin-left:301.75pt;margin-top:.4pt;width:135.6pt;height:24pt;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" adj="6300,24300" filled="f" strokecolor="black [3213]" strokeweight="1pt">
                <v:textbox>
                  <w:txbxContent>
                    <w:p w14:paraId="6C62EFFE" w14:textId="77777777" w:rsidR="00AA6B1C" w:rsidRDefault="00AA6B1C" w:rsidP="00AA6B1C">
                      <w:pPr>
                        <w:jc w:val="center"/>
                      </w:pPr>
                    </w:p>
                  </w:txbxContent>
                </v:textbox>
              </v:shape>
            </w:pict>
          </mc:Fallback>
        </mc:AlternateContent>
      </w:r>
    </w:p>
    <w:p w14:paraId="6FAE2199" w14:textId="518C3BA1"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27C8E639" w14:textId="67EE51C0"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42BD8AE9" w14:textId="3DA817D6"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713536" behindDoc="0" locked="0" layoutInCell="1" allowOverlap="1" wp14:anchorId="4065DFAA" wp14:editId="795EE9BA">
                <wp:simplePos x="0" y="0"/>
                <wp:positionH relativeFrom="column">
                  <wp:posOffset>2506980</wp:posOffset>
                </wp:positionH>
                <wp:positionV relativeFrom="paragraph">
                  <wp:posOffset>11430</wp:posOffset>
                </wp:positionV>
                <wp:extent cx="1714500" cy="304800"/>
                <wp:effectExtent l="0" t="0" r="19050" b="76200"/>
                <wp:wrapNone/>
                <wp:docPr id="43" name="Tekstballon: rechthoek 43"/>
                <wp:cNvGraphicFramePr/>
                <a:graphic xmlns:a="http://schemas.openxmlformats.org/drawingml/2006/main">
                  <a:graphicData uri="http://schemas.microsoft.com/office/word/2010/wordprocessingShape">
                    <wps:wsp>
                      <wps:cNvSpPr/>
                      <wps:spPr>
                        <a:xfrm>
                          <a:off x="0" y="0"/>
                          <a:ext cx="1714500" cy="304800"/>
                        </a:xfrm>
                        <a:prstGeom prst="wedgeRect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3E43F" w14:textId="77777777" w:rsidR="00AA6B1C" w:rsidRDefault="00AA6B1C" w:rsidP="00AA6B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5DFAA" id="Tekstballon: rechthoek 43" o:spid="_x0000_s1031" type="#_x0000_t61" style="position:absolute;margin-left:197.4pt;margin-top:.9pt;width:135pt;height:2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" adj="6300,24300" filled="f" strokecolor="black [3213]" strokeweight="1pt">
                <v:textbox>
                  <w:txbxContent>
                    <w:p w14:paraId="1693E43F" w14:textId="77777777" w:rsidR="00AA6B1C" w:rsidRDefault="00AA6B1C" w:rsidP="00AA6B1C">
                      <w:pPr>
                        <w:jc w:val="center"/>
                      </w:pPr>
                    </w:p>
                  </w:txbxContent>
                </v:textbox>
              </v:shape>
            </w:pict>
          </mc:Fallback>
        </mc:AlternateContent>
      </w:r>
    </w:p>
    <w:p w14:paraId="5B5C7636" w14:textId="29DDD103"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1AE25761" w14:textId="1CB70CE3"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1FA1053D" w14:textId="79B5001A"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23ABA967" w14:textId="2FD1EEDD"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714560" behindDoc="0" locked="0" layoutInCell="1" allowOverlap="1" wp14:anchorId="023FC125" wp14:editId="68E20A80">
                <wp:simplePos x="0" y="0"/>
                <wp:positionH relativeFrom="column">
                  <wp:posOffset>2765425</wp:posOffset>
                </wp:positionH>
                <wp:positionV relativeFrom="paragraph">
                  <wp:posOffset>99060</wp:posOffset>
                </wp:positionV>
                <wp:extent cx="2484120" cy="350520"/>
                <wp:effectExtent l="0" t="0" r="11430" b="11430"/>
                <wp:wrapNone/>
                <wp:docPr id="44" name="Rechthoek: afgeronde hoeken 44"/>
                <wp:cNvGraphicFramePr/>
                <a:graphic xmlns:a="http://schemas.openxmlformats.org/drawingml/2006/main">
                  <a:graphicData uri="http://schemas.microsoft.com/office/word/2010/wordprocessingShape">
                    <wps:wsp>
                      <wps:cNvSpPr/>
                      <wps:spPr>
                        <a:xfrm>
                          <a:off x="0" y="0"/>
                          <a:ext cx="2484120" cy="3505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3EEE80" id="Rechthoek: afgeronde hoeken 44" o:spid="_x0000_s1026" style="position:absolute;margin-left:217.75pt;margin-top:7.8pt;width:195.6pt;height:27.6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" filled="f" strokecolor="black [3213]" strokeweight="1pt">
                <v:stroke joinstyle="miter"/>
              </v:roundrect>
            </w:pict>
          </mc:Fallback>
        </mc:AlternateContent>
      </w:r>
    </w:p>
    <w:p w14:paraId="78E00CC1" w14:textId="3093AFC0" w:rsidR="00AA6B1C" w:rsidRDefault="00AA6B1C" w:rsidP="00AA6B1C">
      <w:pPr>
        <w:pStyle w:val="paragraph"/>
        <w:tabs>
          <w:tab w:val="left" w:pos="5496"/>
        </w:tabs>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b/>
        <w:t>Typ balk</w:t>
      </w:r>
    </w:p>
    <w:p w14:paraId="742FFF0E" w14:textId="7058A1FC"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134B41F3" w14:textId="492DD56D"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7E61A1BE" w14:textId="0286EC7D"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0D2B31A2" w14:textId="4D1BCC80"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3E812142" w14:textId="7AE5B891"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9E6797A" w14:textId="79CF1F40"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19EEC39A" w14:textId="77D2AD67"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68534D0A" w14:textId="5EBF65F4"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6FB71C00" w14:textId="5EBA2E73"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2794D4C2" w14:textId="13B2EE4C"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26C8897" w14:textId="28C0DE6D"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0A21BFB6" w14:textId="4BC460DD"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47C4DD85" w14:textId="66730BFC"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669FA620" w14:textId="15B502D4"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C3A3364" w14:textId="3FD25BE5"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041C2E7F" w14:textId="48306A7E"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047251FF" w14:textId="30C05E88"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EF75867" w14:textId="50E856ED"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7C5B9D6F" w14:textId="61B39545"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41727246" w14:textId="5E96CB15"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9F9D4CC" w14:textId="60656CBA"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2E08F483" w14:textId="2899105F"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1315CAA1" w14:textId="460B4C38"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3A77CFFE" w14:textId="21732056"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8AC4DA5" w14:textId="652B9AF1"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4E3EDE2" w14:textId="4729EB3E"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2E3271D5" w14:textId="77777777"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7D679B3D" w14:textId="0ABB61E8"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51A7C6BD" w14:textId="2C80291D"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4BB5F8F4" w14:textId="1F1C840E"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4C4F7443" w14:textId="19C2872B" w:rsidR="00AA6B1C" w:rsidRPr="009B1B3D" w:rsidRDefault="009B1B3D" w:rsidP="00AA6B1C">
      <w:pPr>
        <w:pStyle w:val="Kop2"/>
        <w:rPr>
          <w:rStyle w:val="normaltextrun"/>
          <w:rFonts w:cstheme="majorHAnsi"/>
        </w:rPr>
      </w:pPr>
      <w:bookmarkStart w:id="14" w:name="_Toc73535731"/>
      <w:r w:rsidRPr="009B1B3D">
        <w:rPr>
          <w:rStyle w:val="normaltextrun"/>
          <w:rFonts w:cstheme="majorHAnsi"/>
        </w:rPr>
        <w:lastRenderedPageBreak/>
        <w:t>Profiel pagina</w:t>
      </w:r>
      <w:bookmarkEnd w:id="14"/>
    </w:p>
    <w:p w14:paraId="759091E8" w14:textId="463A7980"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37AC575A" w14:textId="76B90A36"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r>
        <w:rPr>
          <w:rStyle w:val="spellingerror"/>
          <w:rFonts w:ascii="Calibri" w:hAnsi="Calibri" w:cs="Calibri"/>
          <w:sz w:val="22"/>
          <w:szCs w:val="22"/>
        </w:rPr>
        <w:t>Een profiel pagina waar mensen hun profiel kunnen bekijken of dat van een ander. Met informatie zoals de naam en andere gegevens.</w:t>
      </w:r>
    </w:p>
    <w:p w14:paraId="33C9A417" w14:textId="59A8E48A"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3F546856" w14:textId="24337BCB"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6620D856" w14:textId="151840EC"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5E7F63DE" w14:textId="2DF0B650"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r>
        <w:rPr>
          <w:rFonts w:ascii="Calibri" w:hAnsi="Calibri" w:cstheme="minorHAnsi"/>
          <w:noProof/>
          <w:szCs w:val="22"/>
        </w:rPr>
        <mc:AlternateContent>
          <mc:Choice Requires="wps">
            <w:drawing>
              <wp:anchor distT="0" distB="0" distL="114300" distR="114300" simplePos="0" relativeHeight="251716608" behindDoc="0" locked="0" layoutInCell="1" allowOverlap="1" wp14:anchorId="4ADFE771" wp14:editId="2510F9C5">
                <wp:simplePos x="0" y="0"/>
                <wp:positionH relativeFrom="margin">
                  <wp:posOffset>2514600</wp:posOffset>
                </wp:positionH>
                <wp:positionV relativeFrom="paragraph">
                  <wp:posOffset>78105</wp:posOffset>
                </wp:positionV>
                <wp:extent cx="3421380" cy="2667000"/>
                <wp:effectExtent l="0" t="0" r="26670" b="19050"/>
                <wp:wrapNone/>
                <wp:docPr id="45" name="Rechthoek 45"/>
                <wp:cNvGraphicFramePr/>
                <a:graphic xmlns:a="http://schemas.openxmlformats.org/drawingml/2006/main">
                  <a:graphicData uri="http://schemas.microsoft.com/office/word/2010/wordprocessingShape">
                    <wps:wsp>
                      <wps:cNvSpPr/>
                      <wps:spPr>
                        <a:xfrm>
                          <a:off x="0" y="0"/>
                          <a:ext cx="3421380" cy="2667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57A2D" id="Rechthoek 45" o:spid="_x0000_s1026" style="position:absolute;margin-left:198pt;margin-top:6.15pt;width:269.4pt;height:210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" filled="f" strokecolor="black [3213]" strokeweight="1pt">
                <w10:wrap anchorx="margin"/>
              </v:rect>
            </w:pict>
          </mc:Fallback>
        </mc:AlternateContent>
      </w:r>
    </w:p>
    <w:p w14:paraId="6E872D0B" w14:textId="5A44C9DE"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4423D0BD" w14:textId="17F03B1D"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717632" behindDoc="0" locked="0" layoutInCell="1" allowOverlap="1" wp14:anchorId="76188858" wp14:editId="7881A99F">
                <wp:simplePos x="0" y="0"/>
                <wp:positionH relativeFrom="column">
                  <wp:posOffset>2734945</wp:posOffset>
                </wp:positionH>
                <wp:positionV relativeFrom="paragraph">
                  <wp:posOffset>10795</wp:posOffset>
                </wp:positionV>
                <wp:extent cx="731520" cy="701040"/>
                <wp:effectExtent l="0" t="0" r="11430" b="22860"/>
                <wp:wrapNone/>
                <wp:docPr id="46" name="Ovaal 46"/>
                <wp:cNvGraphicFramePr/>
                <a:graphic xmlns:a="http://schemas.openxmlformats.org/drawingml/2006/main">
                  <a:graphicData uri="http://schemas.microsoft.com/office/word/2010/wordprocessingShape">
                    <wps:wsp>
                      <wps:cNvSpPr/>
                      <wps:spPr>
                        <a:xfrm>
                          <a:off x="0" y="0"/>
                          <a:ext cx="731520" cy="701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D6846" id="Ovaal 46" o:spid="_x0000_s1026" style="position:absolute;margin-left:215.35pt;margin-top:.85pt;width:57.6pt;height:5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" filled="f" strokecolor="black [3213]" strokeweight="1pt">
                <v:stroke joinstyle="miter"/>
              </v:oval>
            </w:pict>
          </mc:Fallback>
        </mc:AlternateContent>
      </w:r>
    </w:p>
    <w:p w14:paraId="36C126DF" w14:textId="7386D22F" w:rsidR="009B1B3D" w:rsidRDefault="009B1B3D" w:rsidP="009B1B3D">
      <w:pPr>
        <w:pStyle w:val="paragraph"/>
        <w:tabs>
          <w:tab w:val="left" w:pos="4992"/>
        </w:tabs>
        <w:spacing w:before="0" w:beforeAutospacing="0" w:after="0" w:afterAutospacing="0"/>
        <w:textAlignment w:val="baseline"/>
        <w:rPr>
          <w:rStyle w:val="spellingerror"/>
          <w:rFonts w:ascii="Calibri" w:hAnsi="Calibri" w:cs="Calibri"/>
          <w:sz w:val="22"/>
          <w:szCs w:val="22"/>
        </w:rPr>
      </w:pPr>
      <w:r>
        <w:rPr>
          <w:rStyle w:val="spellingerror"/>
          <w:rFonts w:ascii="Calibri" w:hAnsi="Calibri" w:cs="Calibri"/>
          <w:sz w:val="22"/>
          <w:szCs w:val="22"/>
        </w:rPr>
        <w:tab/>
        <w:t>foto</w:t>
      </w:r>
    </w:p>
    <w:p w14:paraId="4764C26A" w14:textId="7E738185"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67082EAB" w14:textId="3FF33727"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7097B59F" w14:textId="16C56642"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5FC56EF2" w14:textId="5B9A02F2"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718656" behindDoc="0" locked="0" layoutInCell="1" allowOverlap="1" wp14:anchorId="3E6FD7D4" wp14:editId="0265AA40">
                <wp:simplePos x="0" y="0"/>
                <wp:positionH relativeFrom="column">
                  <wp:posOffset>3367405</wp:posOffset>
                </wp:positionH>
                <wp:positionV relativeFrom="paragraph">
                  <wp:posOffset>19050</wp:posOffset>
                </wp:positionV>
                <wp:extent cx="2133600" cy="327660"/>
                <wp:effectExtent l="0" t="0" r="19050" b="15240"/>
                <wp:wrapNone/>
                <wp:docPr id="47" name="Rechthoek 47"/>
                <wp:cNvGraphicFramePr/>
                <a:graphic xmlns:a="http://schemas.openxmlformats.org/drawingml/2006/main">
                  <a:graphicData uri="http://schemas.microsoft.com/office/word/2010/wordprocessingShape">
                    <wps:wsp>
                      <wps:cNvSpPr/>
                      <wps:spPr>
                        <a:xfrm>
                          <a:off x="0" y="0"/>
                          <a:ext cx="213360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2CC1A" id="Rechthoek 47" o:spid="_x0000_s1026" style="position:absolute;margin-left:265.15pt;margin-top:1.5pt;width:168pt;height:25.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" filled="f" strokecolor="black [3213]" strokeweight="1pt"/>
            </w:pict>
          </mc:Fallback>
        </mc:AlternateContent>
      </w:r>
    </w:p>
    <w:p w14:paraId="4C8B84A8" w14:textId="790A36C4" w:rsidR="009B1B3D" w:rsidRDefault="009B1B3D" w:rsidP="009B1B3D">
      <w:pPr>
        <w:pStyle w:val="paragraph"/>
        <w:tabs>
          <w:tab w:val="left" w:pos="6648"/>
        </w:tabs>
        <w:spacing w:before="0" w:beforeAutospacing="0" w:after="0" w:afterAutospacing="0"/>
        <w:textAlignment w:val="baseline"/>
        <w:rPr>
          <w:rStyle w:val="spellingerror"/>
          <w:rFonts w:ascii="Calibri" w:hAnsi="Calibri" w:cs="Calibri"/>
          <w:sz w:val="22"/>
          <w:szCs w:val="22"/>
        </w:rPr>
      </w:pPr>
      <w:r>
        <w:rPr>
          <w:rStyle w:val="spellingerror"/>
          <w:rFonts w:ascii="Calibri" w:hAnsi="Calibri" w:cs="Calibri"/>
          <w:sz w:val="22"/>
          <w:szCs w:val="22"/>
        </w:rPr>
        <w:tab/>
        <w:t>informatie</w:t>
      </w:r>
    </w:p>
    <w:p w14:paraId="3231B693" w14:textId="0CC11319"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07EA3D97" w14:textId="66065F2D"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720704" behindDoc="0" locked="0" layoutInCell="1" allowOverlap="1" wp14:anchorId="33275A2D" wp14:editId="086EF47A">
                <wp:simplePos x="0" y="0"/>
                <wp:positionH relativeFrom="column">
                  <wp:posOffset>3360420</wp:posOffset>
                </wp:positionH>
                <wp:positionV relativeFrom="paragraph">
                  <wp:posOffset>45085</wp:posOffset>
                </wp:positionV>
                <wp:extent cx="2133600" cy="327660"/>
                <wp:effectExtent l="0" t="0" r="19050" b="15240"/>
                <wp:wrapNone/>
                <wp:docPr id="48" name="Rechthoek 48"/>
                <wp:cNvGraphicFramePr/>
                <a:graphic xmlns:a="http://schemas.openxmlformats.org/drawingml/2006/main">
                  <a:graphicData uri="http://schemas.microsoft.com/office/word/2010/wordprocessingShape">
                    <wps:wsp>
                      <wps:cNvSpPr/>
                      <wps:spPr>
                        <a:xfrm>
                          <a:off x="0" y="0"/>
                          <a:ext cx="213360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87866" id="Rechthoek 48" o:spid="_x0000_s1026" style="position:absolute;margin-left:264.6pt;margin-top:3.55pt;width:168pt;height:25.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" filled="f" strokecolor="black [3213]" strokeweight="1pt"/>
            </w:pict>
          </mc:Fallback>
        </mc:AlternateContent>
      </w:r>
    </w:p>
    <w:p w14:paraId="5FB00829" w14:textId="54823E07" w:rsidR="009B1B3D" w:rsidRDefault="009B1B3D" w:rsidP="009B1B3D">
      <w:pPr>
        <w:pStyle w:val="paragraph"/>
        <w:tabs>
          <w:tab w:val="left" w:pos="7260"/>
        </w:tabs>
        <w:spacing w:before="0" w:beforeAutospacing="0" w:after="0" w:afterAutospacing="0"/>
        <w:textAlignment w:val="baseline"/>
        <w:rPr>
          <w:rStyle w:val="spellingerror"/>
          <w:rFonts w:ascii="Calibri" w:hAnsi="Calibri" w:cs="Calibri"/>
          <w:sz w:val="22"/>
          <w:szCs w:val="22"/>
        </w:rPr>
      </w:pPr>
      <w:r>
        <w:rPr>
          <w:rStyle w:val="spellingerror"/>
          <w:rFonts w:ascii="Calibri" w:hAnsi="Calibri" w:cs="Calibri"/>
          <w:sz w:val="22"/>
          <w:szCs w:val="22"/>
        </w:rPr>
        <w:tab/>
      </w:r>
    </w:p>
    <w:p w14:paraId="530F5E63" w14:textId="62519F85"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45C1626F" w14:textId="3F670FF1"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722752" behindDoc="0" locked="0" layoutInCell="1" allowOverlap="1" wp14:anchorId="21AB80E8" wp14:editId="5D830DDA">
                <wp:simplePos x="0" y="0"/>
                <wp:positionH relativeFrom="column">
                  <wp:posOffset>3352800</wp:posOffset>
                </wp:positionH>
                <wp:positionV relativeFrom="paragraph">
                  <wp:posOffset>10160</wp:posOffset>
                </wp:positionV>
                <wp:extent cx="2133600" cy="327660"/>
                <wp:effectExtent l="0" t="0" r="19050" b="15240"/>
                <wp:wrapNone/>
                <wp:docPr id="49" name="Rechthoek 49"/>
                <wp:cNvGraphicFramePr/>
                <a:graphic xmlns:a="http://schemas.openxmlformats.org/drawingml/2006/main">
                  <a:graphicData uri="http://schemas.microsoft.com/office/word/2010/wordprocessingShape">
                    <wps:wsp>
                      <wps:cNvSpPr/>
                      <wps:spPr>
                        <a:xfrm>
                          <a:off x="0" y="0"/>
                          <a:ext cx="2133600"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6B8DC" id="Rechthoek 49" o:spid="_x0000_s1026" style="position:absolute;margin-left:264pt;margin-top:.8pt;width:168pt;height:25.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" filled="f" strokecolor="black [3213]" strokeweight="1pt"/>
            </w:pict>
          </mc:Fallback>
        </mc:AlternateContent>
      </w:r>
    </w:p>
    <w:p w14:paraId="7CBA626D" w14:textId="06B3EBBB"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77644EBB" w14:textId="5E2D6174"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0E00935C" w14:textId="4721D955"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789B7275" w14:textId="7E82F7DF"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016C3282" w14:textId="2EDA4885"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071CDF00" w14:textId="79A3C951"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1B6F2778" w14:textId="1249EC35"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38F756EA" w14:textId="03CE288D"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16F65F06" w14:textId="04A82CB2"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42C74F07" w14:textId="732F9961"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041C1647" w14:textId="448F54F8"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49BB8A41" w14:textId="3AB3C97D"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1E458D24" w14:textId="6D44518D"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70F98641" w14:textId="2FA06B84"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38498331" w14:textId="773AB947"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22E2C7C4" w14:textId="71165E20"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0225ED1C" w14:textId="04060BD7"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7700E137" w14:textId="77CCEEF5"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0BF824F8" w14:textId="49AEEA3A"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565C8C62" w14:textId="37827939"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23714F95" w14:textId="4D06D2BB"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19CF3457" w14:textId="3D17B05E"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50D5D9EB" w14:textId="3715E90F"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5E9AB260" w14:textId="6FB9E31D" w:rsidR="009B1B3D" w:rsidRDefault="009B1B3D" w:rsidP="009B1B3D">
      <w:pPr>
        <w:pStyle w:val="paragraph"/>
        <w:spacing w:before="0" w:beforeAutospacing="0" w:after="0" w:afterAutospacing="0"/>
        <w:textAlignment w:val="baseline"/>
        <w:rPr>
          <w:rStyle w:val="spellingerror"/>
          <w:rFonts w:ascii="Calibri" w:hAnsi="Calibri" w:cs="Calibri"/>
          <w:sz w:val="22"/>
          <w:szCs w:val="22"/>
        </w:rPr>
      </w:pPr>
    </w:p>
    <w:p w14:paraId="494AD25C" w14:textId="77777777" w:rsidR="009B1B3D" w:rsidRDefault="009B1B3D" w:rsidP="009B1B3D">
      <w:pPr>
        <w:pStyle w:val="paragraph"/>
        <w:spacing w:before="0" w:beforeAutospacing="0" w:after="0" w:afterAutospacing="0"/>
        <w:textAlignment w:val="baseline"/>
        <w:rPr>
          <w:rFonts w:ascii="Calibri" w:hAnsi="Calibri" w:cs="Calibri"/>
          <w:sz w:val="22"/>
          <w:szCs w:val="22"/>
        </w:rPr>
      </w:pPr>
    </w:p>
    <w:p w14:paraId="3B15BA87" w14:textId="4BA1B3B2"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157787A9" w14:textId="259C29A0" w:rsidR="00AA6B1C" w:rsidRDefault="00AA6B1C" w:rsidP="00AA6B1C">
      <w:pPr>
        <w:pStyle w:val="paragraph"/>
        <w:spacing w:before="0" w:beforeAutospacing="0" w:after="0" w:afterAutospacing="0"/>
        <w:textAlignment w:val="baseline"/>
        <w:rPr>
          <w:rStyle w:val="normaltextrun"/>
          <w:rFonts w:ascii="Calibri" w:hAnsi="Calibri" w:cs="Calibri"/>
          <w:sz w:val="22"/>
          <w:szCs w:val="22"/>
        </w:rPr>
      </w:pPr>
    </w:p>
    <w:p w14:paraId="72F5A0AF" w14:textId="77777777" w:rsidR="00AA6B1C" w:rsidRDefault="00AA6B1C" w:rsidP="00AA6B1C">
      <w:pPr>
        <w:pStyle w:val="paragraph"/>
        <w:spacing w:before="0" w:beforeAutospacing="0" w:after="0" w:afterAutospacing="0"/>
        <w:textAlignment w:val="baseline"/>
        <w:rPr>
          <w:rFonts w:ascii="Calibri" w:hAnsi="Calibri" w:cs="Calibri"/>
          <w:sz w:val="22"/>
          <w:szCs w:val="22"/>
        </w:rPr>
      </w:pPr>
    </w:p>
    <w:p w14:paraId="1A939487" w14:textId="3018B7FD" w:rsidR="00B70957" w:rsidRDefault="00B70957">
      <w:pPr>
        <w:suppressAutoHyphens w:val="0"/>
        <w:rPr>
          <w:rFonts w:asciiTheme="majorHAnsi" w:hAnsiTheme="majorHAnsi" w:cs="Arial"/>
          <w:b/>
          <w:bCs/>
          <w:kern w:val="1"/>
          <w:sz w:val="32"/>
          <w:szCs w:val="32"/>
        </w:rPr>
      </w:pPr>
    </w:p>
    <w:p w14:paraId="0CFE29E0" w14:textId="77777777" w:rsidR="0011199A" w:rsidRPr="0011199A" w:rsidRDefault="0011199A" w:rsidP="0011199A">
      <w:pPr>
        <w:pStyle w:val="Kop1"/>
      </w:pPr>
      <w:bookmarkStart w:id="15" w:name="_Toc73535732"/>
      <w:r>
        <w:lastRenderedPageBreak/>
        <w:t>Technisch ontwerp</w:t>
      </w:r>
      <w:bookmarkEnd w:id="15"/>
    </w:p>
    <w:p w14:paraId="0C6C2CD5" w14:textId="488C08DB" w:rsidR="00105D21" w:rsidRDefault="00C21520" w:rsidP="009B1B3D">
      <w:r>
        <w:t xml:space="preserve">In </w:t>
      </w:r>
      <w:r w:rsidR="00966532">
        <w:t>di</w:t>
      </w:r>
      <w:r>
        <w:t xml:space="preserve">t technisch ontwerp </w:t>
      </w:r>
      <w:r w:rsidR="0085128D">
        <w:t>worden de functionele eisen vertaald naar technische eisen.</w:t>
      </w:r>
    </w:p>
    <w:p w14:paraId="709E88E4" w14:textId="385A24D2" w:rsidR="00105D21" w:rsidRPr="00105D21" w:rsidRDefault="00105D21" w:rsidP="00105D21"/>
    <w:p w14:paraId="239EC8D2" w14:textId="57D6C6C7" w:rsidR="00737279" w:rsidRDefault="00737279" w:rsidP="00737279">
      <w:pPr>
        <w:pStyle w:val="Kop2"/>
      </w:pPr>
      <w:bookmarkStart w:id="16" w:name="_Toc73535733"/>
      <w:r>
        <w:t>Koppeling tabellen</w:t>
      </w:r>
      <w:r w:rsidR="009B1B3D">
        <w:t>/ ERD ( moet nog komen )</w:t>
      </w:r>
      <w:bookmarkEnd w:id="16"/>
    </w:p>
    <w:p w14:paraId="779F8E76" w14:textId="77777777" w:rsidR="007218BE" w:rsidRDefault="00690AEF" w:rsidP="007218BE">
      <w:pPr>
        <w:keepNext/>
      </w:pPr>
      <w:r>
        <w:rPr>
          <w:noProof/>
          <w:lang w:eastAsia="nl-NL"/>
        </w:rPr>
        <mc:AlternateContent>
          <mc:Choice Requires="wps">
            <w:drawing>
              <wp:inline distT="0" distB="0" distL="0" distR="0" wp14:anchorId="784B4194" wp14:editId="7A1FC977">
                <wp:extent cx="5655733" cy="7169150"/>
                <wp:effectExtent l="0" t="0" r="21590" b="12700"/>
                <wp:docPr id="20" name="Tekstvak 20"/>
                <wp:cNvGraphicFramePr/>
                <a:graphic xmlns:a="http://schemas.openxmlformats.org/drawingml/2006/main">
                  <a:graphicData uri="http://schemas.microsoft.com/office/word/2010/wordprocessingShape">
                    <wps:wsp>
                      <wps:cNvSpPr txBox="1"/>
                      <wps:spPr>
                        <a:xfrm>
                          <a:off x="0" y="0"/>
                          <a:ext cx="5655733" cy="7169150"/>
                        </a:xfrm>
                        <a:prstGeom prst="rect">
                          <a:avLst/>
                        </a:prstGeom>
                        <a:solidFill>
                          <a:schemeClr val="bg1">
                            <a:lumMod val="95000"/>
                          </a:schemeClr>
                        </a:solidFill>
                        <a:ln w="6350">
                          <a:solidFill>
                            <a:prstClr val="black"/>
                          </a:solidFill>
                        </a:ln>
                      </wps:spPr>
                      <wps:txbx>
                        <w:txbxContent>
                          <w:p w14:paraId="7818863E" w14:textId="77777777" w:rsidR="00D7790C" w:rsidRDefault="00D779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4B4194" id="Tekstvak 20" o:spid="_x0000_s1032" type="#_x0000_t202" style="width:445.35pt;height: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" fillcolor="#f2f2f2 [3052]" strokeweight=".5pt">
                <v:textbox>
                  <w:txbxContent>
                    <w:p w14:paraId="7818863E" w14:textId="77777777" w:rsidR="00D7790C" w:rsidRDefault="00D7790C"/>
                  </w:txbxContent>
                </v:textbox>
                <w10:anchorlock/>
              </v:shape>
            </w:pict>
          </mc:Fallback>
        </mc:AlternateContent>
      </w:r>
    </w:p>
    <w:p w14:paraId="0ECD90B4" w14:textId="77777777" w:rsidR="00690AEF" w:rsidRDefault="007218BE" w:rsidP="007218BE">
      <w:pPr>
        <w:pStyle w:val="Bijschrift"/>
      </w:pPr>
      <w:r w:rsidRPr="00CB7325">
        <w:t>Entiteit Relatie Diagram (ERD) van de koppelingen tussen de tabellen </w:t>
      </w:r>
    </w:p>
    <w:p w14:paraId="66E5E5D4" w14:textId="77777777" w:rsidR="00737279" w:rsidRDefault="00737279" w:rsidP="00737279">
      <w:pPr>
        <w:pStyle w:val="Kop2"/>
      </w:pPr>
      <w:bookmarkStart w:id="17" w:name="_Toc73535734"/>
      <w:r>
        <w:lastRenderedPageBreak/>
        <w:t>Export</w:t>
      </w:r>
      <w:bookmarkEnd w:id="17"/>
    </w:p>
    <w:p w14:paraId="254D9C9D" w14:textId="761898D9" w:rsidR="007A3AEC" w:rsidRDefault="007A3AEC" w:rsidP="007A3AEC">
      <w:r>
        <w:t xml:space="preserve">Vanuit </w:t>
      </w:r>
      <w:r w:rsidR="00E20E28">
        <w:t xml:space="preserve">de tool (bijv. </w:t>
      </w:r>
      <w:r>
        <w:t>MySQL Workbench</w:t>
      </w:r>
      <w:r w:rsidR="00E20E28">
        <w:t>)</w:t>
      </w:r>
      <w:r>
        <w:t xml:space="preserve"> is de volgende </w:t>
      </w:r>
      <w:r w:rsidR="00AB306F">
        <w:t>SQL-export</w:t>
      </w:r>
      <w:r>
        <w:t xml:space="preserve"> gemaakt</w:t>
      </w:r>
      <w:r w:rsidR="00690AEF">
        <w:t>.</w:t>
      </w:r>
      <w:r w:rsidR="009B1B3D">
        <w:t xml:space="preserve"> (komt later)</w:t>
      </w:r>
    </w:p>
    <w:p w14:paraId="5F07D11E" w14:textId="77777777" w:rsidR="007A3AEC" w:rsidRDefault="007A3AEC" w:rsidP="007A3AEC"/>
    <w:p w14:paraId="41508A3C" w14:textId="77777777" w:rsidR="007218BE" w:rsidRDefault="00690AEF" w:rsidP="007218BE">
      <w:pPr>
        <w:keepNext/>
      </w:pPr>
      <w:r>
        <w:rPr>
          <w:noProof/>
          <w:lang w:eastAsia="nl-NL"/>
        </w:rPr>
        <mc:AlternateContent>
          <mc:Choice Requires="wps">
            <w:drawing>
              <wp:inline distT="0" distB="0" distL="0" distR="0" wp14:anchorId="4908F4CF" wp14:editId="77A48116">
                <wp:extent cx="5655733" cy="7810500"/>
                <wp:effectExtent l="0" t="0" r="21590" b="19050"/>
                <wp:docPr id="21" name="Tekstvak 21"/>
                <wp:cNvGraphicFramePr/>
                <a:graphic xmlns:a="http://schemas.openxmlformats.org/drawingml/2006/main">
                  <a:graphicData uri="http://schemas.microsoft.com/office/word/2010/wordprocessingShape">
                    <wps:wsp>
                      <wps:cNvSpPr txBox="1"/>
                      <wps:spPr>
                        <a:xfrm>
                          <a:off x="0" y="0"/>
                          <a:ext cx="5655733" cy="7810500"/>
                        </a:xfrm>
                        <a:prstGeom prst="rect">
                          <a:avLst/>
                        </a:prstGeom>
                        <a:solidFill>
                          <a:schemeClr val="bg1">
                            <a:lumMod val="95000"/>
                          </a:schemeClr>
                        </a:solidFill>
                        <a:ln w="6350">
                          <a:solidFill>
                            <a:prstClr val="black"/>
                          </a:solidFill>
                        </a:ln>
                      </wps:spPr>
                      <wps:txbx>
                        <w:txbxContent>
                          <w:p w14:paraId="43D6B1D6" w14:textId="77777777" w:rsidR="00D7790C" w:rsidRDefault="00D7790C" w:rsidP="00690A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08F4CF" id="Tekstvak 21" o:spid="_x0000_s1033" type="#_x0000_t202" style="width:445.3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" fillcolor="#f2f2f2 [3052]" strokeweight=".5pt">
                <v:textbox>
                  <w:txbxContent>
                    <w:p w14:paraId="43D6B1D6" w14:textId="77777777" w:rsidR="00D7790C" w:rsidRDefault="00D7790C" w:rsidP="00690AEF"/>
                  </w:txbxContent>
                </v:textbox>
                <w10:anchorlock/>
              </v:shape>
            </w:pict>
          </mc:Fallback>
        </mc:AlternateContent>
      </w:r>
    </w:p>
    <w:p w14:paraId="0FAB1E86" w14:textId="77777777" w:rsidR="00690AEF" w:rsidRDefault="007218BE" w:rsidP="007218BE">
      <w:pPr>
        <w:pStyle w:val="Bijschrift"/>
      </w:pPr>
      <w:r w:rsidRPr="001826F4">
        <w:t>SQL-export</w:t>
      </w:r>
    </w:p>
    <w:p w14:paraId="61362FB0" w14:textId="77777777" w:rsidR="00796A60" w:rsidRDefault="00B03A71" w:rsidP="00B03A71">
      <w:pPr>
        <w:pStyle w:val="Kop1"/>
      </w:pPr>
      <w:bookmarkStart w:id="18" w:name="_Toc73535735"/>
      <w:r>
        <w:lastRenderedPageBreak/>
        <w:t>Ontwikkelomgeving</w:t>
      </w:r>
      <w:bookmarkEnd w:id="18"/>
    </w:p>
    <w:p w14:paraId="6F8BD81B" w14:textId="0F26D7CE" w:rsidR="00B03A71" w:rsidRDefault="002A2088">
      <w:r>
        <w:t>Ik ga gebruik maken van de programma’s die ik hieronder benoem en misschien dat ik later nog wat andere dingen ga gebruiken in het project.</w:t>
      </w:r>
    </w:p>
    <w:p w14:paraId="41411857" w14:textId="77777777" w:rsidR="002A2088" w:rsidRDefault="002A2088"/>
    <w:p w14:paraId="7D08B7A8" w14:textId="77777777" w:rsidR="00B03A71" w:rsidRDefault="00B03A71">
      <w:r>
        <w:rPr>
          <w:noProof/>
          <w:lang w:eastAsia="nl-NL"/>
        </w:rPr>
        <mc:AlternateContent>
          <mc:Choice Requires="wps">
            <w:drawing>
              <wp:inline distT="0" distB="0" distL="0" distR="0" wp14:anchorId="2324F675" wp14:editId="07777777">
                <wp:extent cx="5748866" cy="4436533"/>
                <wp:effectExtent l="0" t="0" r="17145" b="8890"/>
                <wp:docPr id="22" name="Tekstvak 22"/>
                <wp:cNvGraphicFramePr/>
                <a:graphic xmlns:a="http://schemas.openxmlformats.org/drawingml/2006/main">
                  <a:graphicData uri="http://schemas.microsoft.com/office/word/2010/wordprocessingShape">
                    <wps:wsp>
                      <wps:cNvSpPr txBox="1"/>
                      <wps:spPr>
                        <a:xfrm>
                          <a:off x="0" y="0"/>
                          <a:ext cx="5748866" cy="4436533"/>
                        </a:xfrm>
                        <a:prstGeom prst="rect">
                          <a:avLst/>
                        </a:prstGeom>
                        <a:solidFill>
                          <a:schemeClr val="bg1">
                            <a:lumMod val="95000"/>
                          </a:schemeClr>
                        </a:solidFill>
                        <a:ln w="6350">
                          <a:solidFill>
                            <a:prstClr val="black"/>
                          </a:solidFill>
                        </a:ln>
                      </wps:spPr>
                      <wps:txbx>
                        <w:txbxContent>
                          <w:p w14:paraId="34E20BD5" w14:textId="77777777" w:rsidR="00D7790C" w:rsidRPr="00454C57" w:rsidRDefault="00D7790C">
                            <w:pPr>
                              <w:rPr>
                                <w:lang w:val="en-GB"/>
                              </w:rPr>
                            </w:pPr>
                            <w:r w:rsidRPr="00454C57">
                              <w:rPr>
                                <w:lang w:val="en-GB"/>
                              </w:rPr>
                              <w:t>Programma’s:</w:t>
                            </w:r>
                          </w:p>
                          <w:p w14:paraId="2613E9C1" w14:textId="77777777" w:rsidR="00D7790C" w:rsidRPr="00454C57" w:rsidRDefault="00D7790C">
                            <w:pPr>
                              <w:rPr>
                                <w:lang w:val="en-GB"/>
                              </w:rPr>
                            </w:pPr>
                          </w:p>
                          <w:p w14:paraId="1037B8A3" w14:textId="3CC28B76" w:rsidR="00D7790C" w:rsidRPr="00454C57" w:rsidRDefault="009B1B3D">
                            <w:pPr>
                              <w:rPr>
                                <w:lang w:val="en-GB"/>
                              </w:rPr>
                            </w:pPr>
                            <w:r>
                              <w:rPr>
                                <w:lang w:val="en-GB"/>
                              </w:rPr>
                              <w:t>My visual studio code</w:t>
                            </w:r>
                          </w:p>
                          <w:p w14:paraId="687C6DE0" w14:textId="77777777" w:rsidR="00D7790C" w:rsidRPr="00454C57" w:rsidRDefault="00D7790C">
                            <w:pPr>
                              <w:rPr>
                                <w:lang w:val="en-GB"/>
                              </w:rPr>
                            </w:pPr>
                          </w:p>
                          <w:p w14:paraId="5B2F9378" w14:textId="77777777" w:rsidR="00D7790C" w:rsidRPr="00454C57" w:rsidRDefault="00D7790C">
                            <w:pPr>
                              <w:rPr>
                                <w:lang w:val="en-GB"/>
                              </w:rPr>
                            </w:pPr>
                          </w:p>
                          <w:p w14:paraId="58E6DD4E" w14:textId="77777777" w:rsidR="00D7790C" w:rsidRPr="00454C57" w:rsidRDefault="00D7790C">
                            <w:pPr>
                              <w:rPr>
                                <w:lang w:val="en-GB"/>
                              </w:rPr>
                            </w:pPr>
                          </w:p>
                          <w:p w14:paraId="4FE38A7A" w14:textId="77777777" w:rsidR="00D7790C" w:rsidRPr="00454C57" w:rsidRDefault="00D7790C">
                            <w:pPr>
                              <w:rPr>
                                <w:lang w:val="en-GB"/>
                              </w:rPr>
                            </w:pPr>
                            <w:r w:rsidRPr="00454C57">
                              <w:rPr>
                                <w:lang w:val="en-GB"/>
                              </w:rPr>
                              <w:t>Programmeertalen:</w:t>
                            </w:r>
                          </w:p>
                          <w:p w14:paraId="7D3BEE8F" w14:textId="77777777" w:rsidR="00D7790C" w:rsidRPr="00454C57" w:rsidRDefault="00D7790C">
                            <w:pPr>
                              <w:rPr>
                                <w:lang w:val="en-GB"/>
                              </w:rPr>
                            </w:pPr>
                          </w:p>
                          <w:p w14:paraId="3B88899E" w14:textId="79029A6D" w:rsidR="00D7790C" w:rsidRPr="00454C57" w:rsidRDefault="009B1B3D">
                            <w:pPr>
                              <w:rPr>
                                <w:lang w:val="en-GB"/>
                              </w:rPr>
                            </w:pPr>
                            <w:r>
                              <w:rPr>
                                <w:lang w:val="en-GB"/>
                              </w:rPr>
                              <w:t>JavaScript, HTML, CSS</w:t>
                            </w:r>
                          </w:p>
                          <w:p w14:paraId="69E2BB2B" w14:textId="77777777" w:rsidR="00D7790C" w:rsidRPr="00454C57" w:rsidRDefault="00D7790C">
                            <w:pPr>
                              <w:rPr>
                                <w:lang w:val="en-GB"/>
                              </w:rPr>
                            </w:pPr>
                          </w:p>
                          <w:p w14:paraId="57C0D796" w14:textId="77777777" w:rsidR="00D7790C" w:rsidRPr="00454C57" w:rsidRDefault="00D7790C">
                            <w:pPr>
                              <w:rPr>
                                <w:lang w:val="en-GB"/>
                              </w:rPr>
                            </w:pPr>
                          </w:p>
                          <w:p w14:paraId="0D142F6F" w14:textId="77777777" w:rsidR="00D7790C" w:rsidRPr="00454C57" w:rsidRDefault="00D7790C">
                            <w:pPr>
                              <w:rPr>
                                <w:lang w:val="en-GB"/>
                              </w:rPr>
                            </w:pPr>
                          </w:p>
                          <w:p w14:paraId="0A02C599" w14:textId="77777777" w:rsidR="00D7790C" w:rsidRPr="00454C57" w:rsidRDefault="00D7790C">
                            <w:pPr>
                              <w:rPr>
                                <w:lang w:val="en-GB"/>
                              </w:rPr>
                            </w:pPr>
                            <w:r w:rsidRPr="00454C57">
                              <w:rPr>
                                <w:lang w:val="en-GB"/>
                              </w:rPr>
                              <w:t>Frameworks, library’s of CMS:</w:t>
                            </w:r>
                          </w:p>
                          <w:p w14:paraId="4475AD14" w14:textId="77777777" w:rsidR="00D7790C" w:rsidRPr="00454C57" w:rsidRDefault="00D7790C">
                            <w:pPr>
                              <w:rPr>
                                <w:lang w:val="en-GB"/>
                              </w:rPr>
                            </w:pPr>
                          </w:p>
                          <w:p w14:paraId="120C4E94" w14:textId="6C098462" w:rsidR="00D7790C" w:rsidRPr="00454C57" w:rsidRDefault="009B1B3D">
                            <w:pPr>
                              <w:rPr>
                                <w:lang w:val="en-GB"/>
                              </w:rPr>
                            </w:pPr>
                            <w:r>
                              <w:rPr>
                                <w:lang w:val="en-GB"/>
                              </w:rPr>
                              <w:t>React, Firebase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24F675" id="Tekstvak 22" o:spid="_x0000_s1034" type="#_x0000_t202" style="width:452.65pt;height:3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" fillcolor="#f2f2f2 [3052]" strokeweight=".5pt">
                <v:textbox>
                  <w:txbxContent>
                    <w:p w14:paraId="34E20BD5" w14:textId="77777777" w:rsidR="00D7790C" w:rsidRPr="00454C57" w:rsidRDefault="00D7790C">
                      <w:pPr>
                        <w:rPr>
                          <w:lang w:val="en-GB"/>
                        </w:rPr>
                      </w:pPr>
                      <w:r w:rsidRPr="00454C57">
                        <w:rPr>
                          <w:lang w:val="en-GB"/>
                        </w:rPr>
                        <w:t>Programma’s:</w:t>
                      </w:r>
                    </w:p>
                    <w:p w14:paraId="2613E9C1" w14:textId="77777777" w:rsidR="00D7790C" w:rsidRPr="00454C57" w:rsidRDefault="00D7790C">
                      <w:pPr>
                        <w:rPr>
                          <w:lang w:val="en-GB"/>
                        </w:rPr>
                      </w:pPr>
                    </w:p>
                    <w:p w14:paraId="1037B8A3" w14:textId="3CC28B76" w:rsidR="00D7790C" w:rsidRPr="00454C57" w:rsidRDefault="009B1B3D">
                      <w:pPr>
                        <w:rPr>
                          <w:lang w:val="en-GB"/>
                        </w:rPr>
                      </w:pPr>
                      <w:r>
                        <w:rPr>
                          <w:lang w:val="en-GB"/>
                        </w:rPr>
                        <w:t>My visual studio code</w:t>
                      </w:r>
                    </w:p>
                    <w:p w14:paraId="687C6DE0" w14:textId="77777777" w:rsidR="00D7790C" w:rsidRPr="00454C57" w:rsidRDefault="00D7790C">
                      <w:pPr>
                        <w:rPr>
                          <w:lang w:val="en-GB"/>
                        </w:rPr>
                      </w:pPr>
                    </w:p>
                    <w:p w14:paraId="5B2F9378" w14:textId="77777777" w:rsidR="00D7790C" w:rsidRPr="00454C57" w:rsidRDefault="00D7790C">
                      <w:pPr>
                        <w:rPr>
                          <w:lang w:val="en-GB"/>
                        </w:rPr>
                      </w:pPr>
                    </w:p>
                    <w:p w14:paraId="58E6DD4E" w14:textId="77777777" w:rsidR="00D7790C" w:rsidRPr="00454C57" w:rsidRDefault="00D7790C">
                      <w:pPr>
                        <w:rPr>
                          <w:lang w:val="en-GB"/>
                        </w:rPr>
                      </w:pPr>
                    </w:p>
                    <w:p w14:paraId="4FE38A7A" w14:textId="77777777" w:rsidR="00D7790C" w:rsidRPr="00454C57" w:rsidRDefault="00D7790C">
                      <w:pPr>
                        <w:rPr>
                          <w:lang w:val="en-GB"/>
                        </w:rPr>
                      </w:pPr>
                      <w:r w:rsidRPr="00454C57">
                        <w:rPr>
                          <w:lang w:val="en-GB"/>
                        </w:rPr>
                        <w:t>Programmeertalen:</w:t>
                      </w:r>
                    </w:p>
                    <w:p w14:paraId="7D3BEE8F" w14:textId="77777777" w:rsidR="00D7790C" w:rsidRPr="00454C57" w:rsidRDefault="00D7790C">
                      <w:pPr>
                        <w:rPr>
                          <w:lang w:val="en-GB"/>
                        </w:rPr>
                      </w:pPr>
                    </w:p>
                    <w:p w14:paraId="3B88899E" w14:textId="79029A6D" w:rsidR="00D7790C" w:rsidRPr="00454C57" w:rsidRDefault="009B1B3D">
                      <w:pPr>
                        <w:rPr>
                          <w:lang w:val="en-GB"/>
                        </w:rPr>
                      </w:pPr>
                      <w:r>
                        <w:rPr>
                          <w:lang w:val="en-GB"/>
                        </w:rPr>
                        <w:t>JavaScript, HTML, CSS</w:t>
                      </w:r>
                    </w:p>
                    <w:p w14:paraId="69E2BB2B" w14:textId="77777777" w:rsidR="00D7790C" w:rsidRPr="00454C57" w:rsidRDefault="00D7790C">
                      <w:pPr>
                        <w:rPr>
                          <w:lang w:val="en-GB"/>
                        </w:rPr>
                      </w:pPr>
                    </w:p>
                    <w:p w14:paraId="57C0D796" w14:textId="77777777" w:rsidR="00D7790C" w:rsidRPr="00454C57" w:rsidRDefault="00D7790C">
                      <w:pPr>
                        <w:rPr>
                          <w:lang w:val="en-GB"/>
                        </w:rPr>
                      </w:pPr>
                    </w:p>
                    <w:p w14:paraId="0D142F6F" w14:textId="77777777" w:rsidR="00D7790C" w:rsidRPr="00454C57" w:rsidRDefault="00D7790C">
                      <w:pPr>
                        <w:rPr>
                          <w:lang w:val="en-GB"/>
                        </w:rPr>
                      </w:pPr>
                    </w:p>
                    <w:p w14:paraId="0A02C599" w14:textId="77777777" w:rsidR="00D7790C" w:rsidRPr="00454C57" w:rsidRDefault="00D7790C">
                      <w:pPr>
                        <w:rPr>
                          <w:lang w:val="en-GB"/>
                        </w:rPr>
                      </w:pPr>
                      <w:r w:rsidRPr="00454C57">
                        <w:rPr>
                          <w:lang w:val="en-GB"/>
                        </w:rPr>
                        <w:t>Frameworks, library’s of CMS:</w:t>
                      </w:r>
                    </w:p>
                    <w:p w14:paraId="4475AD14" w14:textId="77777777" w:rsidR="00D7790C" w:rsidRPr="00454C57" w:rsidRDefault="00D7790C">
                      <w:pPr>
                        <w:rPr>
                          <w:lang w:val="en-GB"/>
                        </w:rPr>
                      </w:pPr>
                    </w:p>
                    <w:p w14:paraId="120C4E94" w14:textId="6C098462" w:rsidR="00D7790C" w:rsidRPr="00454C57" w:rsidRDefault="009B1B3D">
                      <w:pPr>
                        <w:rPr>
                          <w:lang w:val="en-GB"/>
                        </w:rPr>
                      </w:pPr>
                      <w:r>
                        <w:rPr>
                          <w:lang w:val="en-GB"/>
                        </w:rPr>
                        <w:t>React, Firebase</w:t>
                      </w:r>
                    </w:p>
                  </w:txbxContent>
                </v:textbox>
                <w10:anchorlock/>
              </v:shape>
            </w:pict>
          </mc:Fallback>
        </mc:AlternateContent>
      </w:r>
    </w:p>
    <w:p w14:paraId="42EF2083" w14:textId="6031B1CE" w:rsidR="00B03A71" w:rsidRDefault="00B03A71"/>
    <w:p w14:paraId="6D7F1FF9" w14:textId="40FA8220" w:rsidR="002A2088" w:rsidRDefault="002A2088"/>
    <w:p w14:paraId="15AFDEA0" w14:textId="566DD1FB" w:rsidR="002A2088" w:rsidRDefault="002A2088" w:rsidP="002A2088">
      <w:pPr>
        <w:pStyle w:val="Kop2"/>
        <w:tabs>
          <w:tab w:val="num" w:pos="1152"/>
        </w:tabs>
      </w:pPr>
      <w:bookmarkStart w:id="19" w:name="_Toc73535736"/>
      <w:r>
        <w:t>Log in</w:t>
      </w:r>
      <w:bookmarkEnd w:id="19"/>
      <w:r>
        <w:t xml:space="preserve"> </w:t>
      </w:r>
    </w:p>
    <w:p w14:paraId="659B129A" w14:textId="092578D6" w:rsidR="002A2088" w:rsidRDefault="002A2088" w:rsidP="002A2088"/>
    <w:p w14:paraId="7D9969E1" w14:textId="75E60A08" w:rsidR="002A2088" w:rsidRDefault="002A2088" w:rsidP="002A2088">
      <w:r>
        <w:t xml:space="preserve">De log in wil ik maken met </w:t>
      </w:r>
      <w:proofErr w:type="spellStart"/>
      <w:r>
        <w:t>firebase</w:t>
      </w:r>
      <w:proofErr w:type="spellEnd"/>
      <w:r>
        <w:t xml:space="preserve"> zodat ik meer ervaring krijg met </w:t>
      </w:r>
      <w:proofErr w:type="spellStart"/>
      <w:r>
        <w:t>firebase</w:t>
      </w:r>
      <w:proofErr w:type="spellEnd"/>
      <w:r>
        <w:t xml:space="preserve"> omdat ik daar nog maar 1 keer gebruik van heb gemaakt maar ik het niet helemaal begreep</w:t>
      </w:r>
    </w:p>
    <w:p w14:paraId="1E54FD71" w14:textId="3D8B9FD5" w:rsidR="002A2088" w:rsidRDefault="002A2088" w:rsidP="002A2088"/>
    <w:p w14:paraId="307F942C" w14:textId="77777777" w:rsidR="002A2088" w:rsidRPr="002A2088" w:rsidRDefault="002A2088" w:rsidP="002A2088"/>
    <w:p w14:paraId="6856E409" w14:textId="77777777" w:rsidR="002A2088" w:rsidRDefault="002A2088" w:rsidP="002A2088"/>
    <w:p w14:paraId="3CB90FF8" w14:textId="77777777" w:rsidR="002A2088" w:rsidRDefault="002A2088" w:rsidP="002A2088"/>
    <w:p w14:paraId="5861DE25" w14:textId="68771DA4" w:rsidR="002A2088" w:rsidRPr="002A2088" w:rsidRDefault="002A2088" w:rsidP="002A2088">
      <w:pPr>
        <w:sectPr w:rsidR="002A2088" w:rsidRPr="002A2088" w:rsidSect="002A2088">
          <w:headerReference w:type="default" r:id="rId14"/>
          <w:footerReference w:type="default" r:id="rId15"/>
          <w:headerReference w:type="first" r:id="rId16"/>
          <w:type w:val="continuous"/>
          <w:pgSz w:w="11905" w:h="16837"/>
          <w:pgMar w:top="1417" w:right="1417" w:bottom="1417" w:left="1417" w:header="708" w:footer="708" w:gutter="0"/>
          <w:cols w:space="708"/>
          <w:titlePg/>
          <w:docGrid w:linePitch="360"/>
        </w:sectPr>
      </w:pPr>
    </w:p>
    <w:p w14:paraId="00304258" w14:textId="151BB963" w:rsidR="002A2088" w:rsidRDefault="002A2088" w:rsidP="002A2088">
      <w:pPr>
        <w:pStyle w:val="Kop2"/>
        <w:tabs>
          <w:tab w:val="num" w:pos="1152"/>
        </w:tabs>
      </w:pPr>
      <w:bookmarkStart w:id="20" w:name="_Toc73535737"/>
      <w:r>
        <w:t>Chats</w:t>
      </w:r>
      <w:bookmarkEnd w:id="20"/>
    </w:p>
    <w:p w14:paraId="63A3D4C4" w14:textId="1F266030" w:rsidR="002A2088" w:rsidRDefault="002A2088" w:rsidP="002A2088"/>
    <w:p w14:paraId="1E44C404" w14:textId="51AF096A" w:rsidR="002A2088" w:rsidRPr="002A2088" w:rsidRDefault="002A2088" w:rsidP="002A2088">
      <w:r>
        <w:t xml:space="preserve">Ik wil waarschijnlijk de </w:t>
      </w:r>
      <w:r w:rsidR="00D722DD">
        <w:t xml:space="preserve">components van het </w:t>
      </w:r>
      <w:r>
        <w:t xml:space="preserve">chats </w:t>
      </w:r>
      <w:r w:rsidR="00D722DD">
        <w:t>overzicht</w:t>
      </w:r>
      <w:r>
        <w:t xml:space="preserve"> te doen met React en de opmaak met CSS</w:t>
      </w:r>
    </w:p>
    <w:p w14:paraId="4C45B015" w14:textId="2880F28B" w:rsidR="002A2088" w:rsidRDefault="002A2088" w:rsidP="002A2088"/>
    <w:p w14:paraId="75E57AF6" w14:textId="7FAB1F9B" w:rsidR="002A2088" w:rsidRDefault="002A2088" w:rsidP="002A2088"/>
    <w:p w14:paraId="62E88168" w14:textId="0CB9559D" w:rsidR="002A2088" w:rsidRDefault="002A2088" w:rsidP="002A2088"/>
    <w:p w14:paraId="3D1631EA" w14:textId="1785BB99" w:rsidR="002A2088" w:rsidRDefault="002A2088" w:rsidP="002A2088"/>
    <w:p w14:paraId="007A8B0B" w14:textId="77777777" w:rsidR="002A2088" w:rsidRPr="002A2088" w:rsidRDefault="002A2088" w:rsidP="002A2088"/>
    <w:p w14:paraId="655EEA67" w14:textId="7834C9C8" w:rsidR="002A2088" w:rsidRDefault="002A2088" w:rsidP="002A2088">
      <w:pPr>
        <w:pStyle w:val="Kop2"/>
      </w:pPr>
      <w:bookmarkStart w:id="21" w:name="_Toc73535738"/>
      <w:r>
        <w:t>Berichten</w:t>
      </w:r>
      <w:bookmarkEnd w:id="21"/>
    </w:p>
    <w:p w14:paraId="1C2E04FB" w14:textId="2C81D1D9" w:rsidR="002A2088" w:rsidRDefault="002A2088" w:rsidP="002A2088"/>
    <w:p w14:paraId="0B5C424F" w14:textId="7C44369A" w:rsidR="002A2088" w:rsidRDefault="00D722DD" w:rsidP="002A2088">
      <w:r>
        <w:t>Ook de components hier wil ik maken met React en ik moet er voor zorgen dat de berichten verstuurd worden ik moet nog uitzoeken hoe ik dan precies ga doen.</w:t>
      </w:r>
    </w:p>
    <w:p w14:paraId="5E1C3E96" w14:textId="77777777" w:rsidR="002A2088" w:rsidRPr="002A2088" w:rsidRDefault="002A2088" w:rsidP="002A2088"/>
    <w:p w14:paraId="4B29329F" w14:textId="5FEFA3D6" w:rsidR="002A2088" w:rsidRDefault="002A2088" w:rsidP="002A2088">
      <w:pPr>
        <w:pStyle w:val="Kop2"/>
      </w:pPr>
      <w:bookmarkStart w:id="22" w:name="_Toc73535739"/>
      <w:r>
        <w:t>Profiel pagina</w:t>
      </w:r>
      <w:bookmarkEnd w:id="22"/>
    </w:p>
    <w:p w14:paraId="076D262E" w14:textId="015E7999" w:rsidR="00D722DD" w:rsidRDefault="00D722DD" w:rsidP="00D722DD"/>
    <w:p w14:paraId="206B8F9E" w14:textId="28D6048E" w:rsidR="00D722DD" w:rsidRPr="00D722DD" w:rsidRDefault="00D722DD" w:rsidP="00D722DD">
      <w:r>
        <w:t>Ik wil een mooie profiel pagina met een aantal gegevens zoals een afbeelding en een gebruikers naam ook dit ben ik van plan om te doen met React en CSS</w:t>
      </w:r>
    </w:p>
    <w:p w14:paraId="10A5AC91" w14:textId="77777777" w:rsidR="002A2088" w:rsidRPr="002A2088" w:rsidRDefault="002A2088" w:rsidP="002A2088"/>
    <w:sectPr w:rsidR="002A2088" w:rsidRPr="002A2088" w:rsidSect="00C6511A">
      <w:type w:val="continuous"/>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A2DC5" w14:textId="77777777" w:rsidR="002F5FE1" w:rsidRDefault="002F5FE1">
      <w:r>
        <w:separator/>
      </w:r>
    </w:p>
  </w:endnote>
  <w:endnote w:type="continuationSeparator" w:id="0">
    <w:p w14:paraId="040A31D6" w14:textId="77777777" w:rsidR="002F5FE1" w:rsidRDefault="002F5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496C" w14:textId="77777777" w:rsidR="00D7790C" w:rsidRPr="00213BF6" w:rsidRDefault="00D7790C">
    <w:pPr>
      <w:pStyle w:val="Voettekst"/>
      <w:rPr>
        <w:sz w:val="16"/>
        <w:szCs w:val="16"/>
      </w:rPr>
    </w:pPr>
    <w:r>
      <w:rPr>
        <w:sz w:val="16"/>
        <w:szCs w:val="16"/>
      </w:rPr>
      <w:t xml:space="preserve">Functioneel ontwerp - </w:t>
    </w:r>
    <w:r>
      <w:rPr>
        <w:i/>
        <w:color w:val="3440B6"/>
        <w:sz w:val="16"/>
        <w:szCs w:val="16"/>
      </w:rPr>
      <w:t>Belastingdienst</w:t>
    </w:r>
    <w:r w:rsidRPr="00213BF6">
      <w:rPr>
        <w:sz w:val="16"/>
        <w:szCs w:val="16"/>
      </w:rPr>
      <w:tab/>
    </w:r>
    <w:r w:rsidRPr="00213BF6">
      <w:rPr>
        <w:sz w:val="16"/>
        <w:szCs w:val="16"/>
      </w:rPr>
      <w:tab/>
    </w:r>
    <w:r w:rsidRPr="00213BF6">
      <w:rPr>
        <w:rStyle w:val="Paginanummer"/>
        <w:sz w:val="16"/>
        <w:szCs w:val="16"/>
      </w:rPr>
      <w:fldChar w:fldCharType="begin"/>
    </w:r>
    <w:r w:rsidRPr="00213BF6">
      <w:rPr>
        <w:rStyle w:val="Paginanummer"/>
        <w:sz w:val="16"/>
        <w:szCs w:val="16"/>
      </w:rPr>
      <w:instrText xml:space="preserve"> PAGE </w:instrText>
    </w:r>
    <w:r w:rsidRPr="00213BF6">
      <w:rPr>
        <w:rStyle w:val="Paginanummer"/>
        <w:sz w:val="16"/>
        <w:szCs w:val="16"/>
      </w:rPr>
      <w:fldChar w:fldCharType="separate"/>
    </w:r>
    <w:r w:rsidR="00D647FA">
      <w:rPr>
        <w:rStyle w:val="Paginanummer"/>
        <w:noProof/>
        <w:sz w:val="16"/>
        <w:szCs w:val="16"/>
      </w:rPr>
      <w:t>15</w:t>
    </w:r>
    <w:r w:rsidRPr="00213BF6">
      <w:rPr>
        <w:rStyle w:val="Paginanumm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707F" w14:textId="77777777" w:rsidR="002A2088" w:rsidRPr="00213BF6" w:rsidRDefault="002A2088">
    <w:pPr>
      <w:pStyle w:val="Voettekst"/>
      <w:rPr>
        <w:sz w:val="16"/>
        <w:szCs w:val="16"/>
      </w:rPr>
    </w:pPr>
    <w:r>
      <w:rPr>
        <w:sz w:val="16"/>
        <w:szCs w:val="16"/>
      </w:rPr>
      <w:t xml:space="preserve">Functioneel ontwerp - </w:t>
    </w:r>
    <w:r>
      <w:rPr>
        <w:i/>
        <w:color w:val="3440B6"/>
        <w:sz w:val="16"/>
        <w:szCs w:val="16"/>
      </w:rPr>
      <w:t>Belastingdienst</w:t>
    </w:r>
    <w:r w:rsidRPr="00213BF6">
      <w:rPr>
        <w:sz w:val="16"/>
        <w:szCs w:val="16"/>
      </w:rPr>
      <w:tab/>
    </w:r>
    <w:r w:rsidRPr="00213BF6">
      <w:rPr>
        <w:sz w:val="16"/>
        <w:szCs w:val="16"/>
      </w:rPr>
      <w:tab/>
    </w:r>
    <w:r w:rsidRPr="00213BF6">
      <w:rPr>
        <w:rStyle w:val="Paginanummer"/>
        <w:sz w:val="16"/>
        <w:szCs w:val="16"/>
      </w:rPr>
      <w:fldChar w:fldCharType="begin"/>
    </w:r>
    <w:r w:rsidRPr="00213BF6">
      <w:rPr>
        <w:rStyle w:val="Paginanummer"/>
        <w:sz w:val="16"/>
        <w:szCs w:val="16"/>
      </w:rPr>
      <w:instrText xml:space="preserve"> PAGE </w:instrText>
    </w:r>
    <w:r w:rsidRPr="00213BF6">
      <w:rPr>
        <w:rStyle w:val="Paginanummer"/>
        <w:sz w:val="16"/>
        <w:szCs w:val="16"/>
      </w:rPr>
      <w:fldChar w:fldCharType="separate"/>
    </w:r>
    <w:r>
      <w:rPr>
        <w:rStyle w:val="Paginanummer"/>
        <w:noProof/>
        <w:sz w:val="16"/>
        <w:szCs w:val="16"/>
      </w:rPr>
      <w:t>15</w:t>
    </w:r>
    <w:r w:rsidRPr="00213BF6">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85D5" w14:textId="77777777" w:rsidR="002F5FE1" w:rsidRDefault="002F5FE1">
      <w:r>
        <w:separator/>
      </w:r>
    </w:p>
  </w:footnote>
  <w:footnote w:type="continuationSeparator" w:id="0">
    <w:p w14:paraId="1DDDCF9F" w14:textId="77777777" w:rsidR="002F5FE1" w:rsidRDefault="002F5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5A35" w14:textId="77777777" w:rsidR="00D7790C" w:rsidRPr="005D4852" w:rsidRDefault="00D7790C">
    <w:pPr>
      <w:pStyle w:val="Koptekst"/>
      <w:rPr>
        <w:sz w:val="16"/>
        <w:szCs w:val="16"/>
        <w:lang w:val="en-US"/>
      </w:rPr>
    </w:pPr>
    <w:proofErr w:type="spellStart"/>
    <w:r w:rsidRPr="00886F74">
      <w:rPr>
        <w:b/>
        <w:i/>
        <w:sz w:val="16"/>
        <w:szCs w:val="16"/>
      </w:rPr>
      <w:t>WebBouw</w:t>
    </w:r>
    <w:proofErr w:type="spellEnd"/>
    <w:r w:rsidRPr="00886F74">
      <w:rPr>
        <w:b/>
        <w:i/>
        <w:sz w:val="16"/>
        <w:szCs w:val="16"/>
      </w:rPr>
      <w:t xml:space="preserve"> -</w:t>
    </w:r>
    <w:r w:rsidRPr="005D4852">
      <w:rPr>
        <w:sz w:val="16"/>
        <w:szCs w:val="16"/>
        <w:lang w:val="en-US"/>
      </w:rPr>
      <w:t xml:space="preserve"> </w:t>
    </w:r>
    <w:proofErr w:type="spellStart"/>
    <w:r w:rsidRPr="005D4852">
      <w:rPr>
        <w:i/>
        <w:sz w:val="16"/>
        <w:szCs w:val="16"/>
        <w:lang w:val="en-US"/>
      </w:rPr>
      <w:t>Grafisch</w:t>
    </w:r>
    <w:proofErr w:type="spellEnd"/>
    <w:r w:rsidRPr="005D4852">
      <w:rPr>
        <w:i/>
        <w:sz w:val="16"/>
        <w:szCs w:val="16"/>
        <w:lang w:val="en-US"/>
      </w:rPr>
      <w:t xml:space="preserve"> Lyceum Utrecht</w:t>
    </w:r>
  </w:p>
  <w:p w14:paraId="20BD9A1A" w14:textId="77777777" w:rsidR="00D7790C" w:rsidRPr="005D4852" w:rsidRDefault="00D7790C">
    <w:pPr>
      <w:pStyle w:val="Kopteks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CA67" w14:textId="77777777" w:rsidR="00D7790C" w:rsidRDefault="00D7790C">
    <w:pPr>
      <w:pStyle w:val="Koptekst"/>
      <w:rPr>
        <w:b/>
        <w:i/>
        <w:sz w:val="16"/>
        <w:szCs w:val="16"/>
      </w:rPr>
    </w:pPr>
  </w:p>
  <w:p w14:paraId="22361189" w14:textId="77777777" w:rsidR="00D7790C" w:rsidRPr="00724D1F" w:rsidRDefault="00D7790C">
    <w:pPr>
      <w:pStyle w:val="Koptekst"/>
      <w:rPr>
        <w:sz w:val="16"/>
        <w:szCs w:val="16"/>
      </w:rPr>
    </w:pPr>
    <w:r w:rsidRPr="00886F74">
      <w:rPr>
        <w:b/>
        <w:i/>
        <w:noProof/>
        <w:sz w:val="18"/>
        <w:szCs w:val="18"/>
        <w:lang w:eastAsia="nl-NL"/>
      </w:rPr>
      <w:drawing>
        <wp:anchor distT="0" distB="0" distL="114300" distR="114300" simplePos="0" relativeHeight="251659264" behindDoc="0" locked="1" layoutInCell="1" allowOverlap="1" wp14:anchorId="6561867E" wp14:editId="69717693">
          <wp:simplePos x="0" y="0"/>
          <wp:positionH relativeFrom="rightMargin">
            <wp:posOffset>-1339215</wp:posOffset>
          </wp:positionH>
          <wp:positionV relativeFrom="page">
            <wp:posOffset>360680</wp:posOffset>
          </wp:positionV>
          <wp:extent cx="1339200" cy="360000"/>
          <wp:effectExtent l="0" t="0" r="0" b="2540"/>
          <wp:wrapNone/>
          <wp:docPr id="16" name="Afbeelding 16"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114924BC" w:rsidRPr="114924BC">
      <w:rPr>
        <w:b/>
        <w:bCs/>
        <w:i/>
        <w:iCs/>
        <w:sz w:val="16"/>
        <w:szCs w:val="16"/>
      </w:rPr>
      <w:t>WebBouw</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A00" w14:textId="77777777" w:rsidR="002A2088" w:rsidRPr="005D4852" w:rsidRDefault="002A2088">
    <w:pPr>
      <w:pStyle w:val="Koptekst"/>
      <w:rPr>
        <w:sz w:val="16"/>
        <w:szCs w:val="16"/>
        <w:lang w:val="en-US"/>
      </w:rPr>
    </w:pPr>
    <w:proofErr w:type="spellStart"/>
    <w:r w:rsidRPr="00886F74">
      <w:rPr>
        <w:b/>
        <w:i/>
        <w:sz w:val="16"/>
        <w:szCs w:val="16"/>
      </w:rPr>
      <w:t>WebBouw</w:t>
    </w:r>
    <w:proofErr w:type="spellEnd"/>
    <w:r w:rsidRPr="00886F74">
      <w:rPr>
        <w:b/>
        <w:i/>
        <w:sz w:val="16"/>
        <w:szCs w:val="16"/>
      </w:rPr>
      <w:t xml:space="preserve"> -</w:t>
    </w:r>
    <w:r w:rsidRPr="005D4852">
      <w:rPr>
        <w:sz w:val="16"/>
        <w:szCs w:val="16"/>
        <w:lang w:val="en-US"/>
      </w:rPr>
      <w:t xml:space="preserve"> </w:t>
    </w:r>
    <w:proofErr w:type="spellStart"/>
    <w:r w:rsidRPr="005D4852">
      <w:rPr>
        <w:i/>
        <w:sz w:val="16"/>
        <w:szCs w:val="16"/>
        <w:lang w:val="en-US"/>
      </w:rPr>
      <w:t>Grafisch</w:t>
    </w:r>
    <w:proofErr w:type="spellEnd"/>
    <w:r w:rsidRPr="005D4852">
      <w:rPr>
        <w:i/>
        <w:sz w:val="16"/>
        <w:szCs w:val="16"/>
        <w:lang w:val="en-US"/>
      </w:rPr>
      <w:t xml:space="preserve"> Lyceum Utrecht</w:t>
    </w:r>
  </w:p>
  <w:p w14:paraId="27C8988B" w14:textId="77777777" w:rsidR="002A2088" w:rsidRPr="005D4852" w:rsidRDefault="002A2088">
    <w:pPr>
      <w:pStyle w:val="Koptekst"/>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05FD" w14:textId="77777777" w:rsidR="002A2088" w:rsidRDefault="002A2088">
    <w:pPr>
      <w:pStyle w:val="Koptekst"/>
      <w:rPr>
        <w:b/>
        <w:i/>
        <w:sz w:val="16"/>
        <w:szCs w:val="16"/>
      </w:rPr>
    </w:pPr>
  </w:p>
  <w:p w14:paraId="16149F2B" w14:textId="77777777" w:rsidR="002A2088" w:rsidRPr="00724D1F" w:rsidRDefault="002A2088">
    <w:pPr>
      <w:pStyle w:val="Koptekst"/>
      <w:rPr>
        <w:sz w:val="16"/>
        <w:szCs w:val="16"/>
      </w:rPr>
    </w:pPr>
    <w:r w:rsidRPr="00886F74">
      <w:rPr>
        <w:b/>
        <w:i/>
        <w:noProof/>
        <w:sz w:val="18"/>
        <w:szCs w:val="18"/>
        <w:lang w:eastAsia="nl-NL"/>
      </w:rPr>
      <w:drawing>
        <wp:anchor distT="0" distB="0" distL="114300" distR="114300" simplePos="0" relativeHeight="251661312" behindDoc="0" locked="1" layoutInCell="1" allowOverlap="1" wp14:anchorId="794A966C" wp14:editId="3D79AF89">
          <wp:simplePos x="0" y="0"/>
          <wp:positionH relativeFrom="rightMargin">
            <wp:posOffset>-1339215</wp:posOffset>
          </wp:positionH>
          <wp:positionV relativeFrom="page">
            <wp:posOffset>360680</wp:posOffset>
          </wp:positionV>
          <wp:extent cx="1339200" cy="360000"/>
          <wp:effectExtent l="0" t="0" r="0" b="2540"/>
          <wp:wrapNone/>
          <wp:docPr id="19" name="Afbeelding 19"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114924BC">
      <w:rPr>
        <w:b/>
        <w:bCs/>
        <w:i/>
        <w:iCs/>
        <w:sz w:val="16"/>
        <w:szCs w:val="16"/>
      </w:rPr>
      <w:t>WebBouw</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B9845AC"/>
    <w:name w:val="Outline"/>
    <w:lvl w:ilvl="0">
      <w:start w:val="1"/>
      <w:numFmt w:val="decimal"/>
      <w:pStyle w:val="Kop1"/>
      <w:lvlText w:val="%1."/>
      <w:lvlJc w:val="left"/>
      <w:pPr>
        <w:tabs>
          <w:tab w:val="num" w:pos="720"/>
        </w:tabs>
        <w:ind w:left="0" w:firstLine="0"/>
      </w:pPr>
      <w:rPr>
        <w:rFonts w:hint="default"/>
      </w:rPr>
    </w:lvl>
    <w:lvl w:ilvl="1">
      <w:start w:val="1"/>
      <w:numFmt w:val="decimal"/>
      <w:pStyle w:val="Kop2"/>
      <w:lvlText w:val="%1.%2"/>
      <w:lvlJc w:val="left"/>
      <w:pPr>
        <w:ind w:left="0" w:firstLine="0"/>
      </w:pPr>
      <w:rPr>
        <w:rFonts w:hint="default"/>
        <w:sz w:val="28"/>
        <w:szCs w:val="28"/>
      </w:rPr>
    </w:lvl>
    <w:lvl w:ilvl="2">
      <w:start w:val="1"/>
      <w:numFmt w:val="decimal"/>
      <w:pStyle w:val="Kop3"/>
      <w:lvlText w:val="%1.%2.%3."/>
      <w:lvlJc w:val="left"/>
      <w:pPr>
        <w:tabs>
          <w:tab w:val="num" w:pos="1584"/>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088"/>
        </w:tabs>
        <w:ind w:left="0" w:firstLine="0"/>
      </w:pPr>
      <w:rPr>
        <w:rFonts w:hint="default"/>
      </w:rPr>
    </w:lvl>
    <w:lvl w:ilvl="4">
      <w:start w:val="1"/>
      <w:numFmt w:val="decimal"/>
      <w:lvlText w:val="%1.%2.%3.%4.%5."/>
      <w:lvlJc w:val="left"/>
      <w:pPr>
        <w:tabs>
          <w:tab w:val="num" w:pos="2592"/>
        </w:tabs>
        <w:ind w:left="0" w:firstLine="0"/>
      </w:pPr>
      <w:rPr>
        <w:rFonts w:hint="default"/>
      </w:rPr>
    </w:lvl>
    <w:lvl w:ilvl="5">
      <w:start w:val="1"/>
      <w:numFmt w:val="decimal"/>
      <w:lvlText w:val="%1.%2.%3.%4.%5.%6."/>
      <w:lvlJc w:val="left"/>
      <w:pPr>
        <w:tabs>
          <w:tab w:val="num" w:pos="3096"/>
        </w:tabs>
        <w:ind w:left="0" w:firstLine="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4104"/>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B6014E4"/>
    <w:multiLevelType w:val="hybridMultilevel"/>
    <w:tmpl w:val="6B7E5F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C6A6170"/>
    <w:multiLevelType w:val="hybridMultilevel"/>
    <w:tmpl w:val="65642A28"/>
    <w:lvl w:ilvl="0" w:tplc="43C43360">
      <w:start w:val="1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D983D68"/>
    <w:multiLevelType w:val="hybridMultilevel"/>
    <w:tmpl w:val="E766DB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22713E0"/>
    <w:multiLevelType w:val="hybridMultilevel"/>
    <w:tmpl w:val="5A4A55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5C67AA7"/>
    <w:multiLevelType w:val="hybridMultilevel"/>
    <w:tmpl w:val="38BA9FA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E28122B"/>
    <w:multiLevelType w:val="hybridMultilevel"/>
    <w:tmpl w:val="461275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D8A36AE"/>
    <w:multiLevelType w:val="multilevel"/>
    <w:tmpl w:val="01F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A40B9"/>
    <w:multiLevelType w:val="hybridMultilevel"/>
    <w:tmpl w:val="770437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180"/>
      </w:pPr>
      <w:rPr>
        <w:rFonts w:ascii="Wingdings" w:hAnsi="Wingding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697770E"/>
    <w:multiLevelType w:val="hybridMultilevel"/>
    <w:tmpl w:val="502AE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57395C"/>
    <w:multiLevelType w:val="hybridMultilevel"/>
    <w:tmpl w:val="48961408"/>
    <w:lvl w:ilvl="0" w:tplc="E9526AEC">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E73230"/>
    <w:multiLevelType w:val="hybridMultilevel"/>
    <w:tmpl w:val="347E4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394F40"/>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A50AD7"/>
    <w:multiLevelType w:val="hybridMultilevel"/>
    <w:tmpl w:val="153ADA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2B2898"/>
    <w:multiLevelType w:val="hybridMultilevel"/>
    <w:tmpl w:val="F440FE92"/>
    <w:lvl w:ilvl="0" w:tplc="E9526AEC">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A31A22"/>
    <w:multiLevelType w:val="hybridMultilevel"/>
    <w:tmpl w:val="72AEFA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6FB71A1F"/>
    <w:multiLevelType w:val="hybridMultilevel"/>
    <w:tmpl w:val="CD64083A"/>
    <w:lvl w:ilvl="0" w:tplc="5F06FDF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9935D3"/>
    <w:multiLevelType w:val="hybridMultilevel"/>
    <w:tmpl w:val="AD9CA8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3"/>
  </w:num>
  <w:num w:numId="4">
    <w:abstractNumId w:val="7"/>
  </w:num>
  <w:num w:numId="5">
    <w:abstractNumId w:val="15"/>
  </w:num>
  <w:num w:numId="6">
    <w:abstractNumId w:val="10"/>
  </w:num>
  <w:num w:numId="7">
    <w:abstractNumId w:val="19"/>
  </w:num>
  <w:num w:numId="8">
    <w:abstractNumId w:val="8"/>
  </w:num>
  <w:num w:numId="9">
    <w:abstractNumId w:val="20"/>
  </w:num>
  <w:num w:numId="10">
    <w:abstractNumId w:val="0"/>
  </w:num>
  <w:num w:numId="11">
    <w:abstractNumId w:val="0"/>
  </w:num>
  <w:num w:numId="12">
    <w:abstractNumId w:val="0"/>
  </w:num>
  <w:num w:numId="13">
    <w:abstractNumId w:val="0"/>
  </w:num>
  <w:num w:numId="14">
    <w:abstractNumId w:val="9"/>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6"/>
  </w:num>
  <w:num w:numId="23">
    <w:abstractNumId w:val="6"/>
  </w:num>
  <w:num w:numId="24">
    <w:abstractNumId w:val="12"/>
  </w:num>
  <w:num w:numId="25">
    <w:abstractNumId w:val="21"/>
  </w:num>
  <w:num w:numId="26">
    <w:abstractNumId w:val="14"/>
  </w:num>
  <w:num w:numId="27">
    <w:abstractNumId w:val="18"/>
  </w:num>
  <w:num w:numId="28">
    <w:abstractNumId w:val="5"/>
  </w:num>
  <w:num w:numId="29">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7D45"/>
    <w:rsid w:val="00025BE1"/>
    <w:rsid w:val="00047305"/>
    <w:rsid w:val="0005043B"/>
    <w:rsid w:val="00077A05"/>
    <w:rsid w:val="00083557"/>
    <w:rsid w:val="000A7D65"/>
    <w:rsid w:val="000B3547"/>
    <w:rsid w:val="000C56E0"/>
    <w:rsid w:val="000D323D"/>
    <w:rsid w:val="000E1380"/>
    <w:rsid w:val="000F0F9A"/>
    <w:rsid w:val="00105D21"/>
    <w:rsid w:val="0011199A"/>
    <w:rsid w:val="00113197"/>
    <w:rsid w:val="00116778"/>
    <w:rsid w:val="0013566E"/>
    <w:rsid w:val="001423F0"/>
    <w:rsid w:val="0014530E"/>
    <w:rsid w:val="00164914"/>
    <w:rsid w:val="001877CB"/>
    <w:rsid w:val="0019274A"/>
    <w:rsid w:val="001D2F9F"/>
    <w:rsid w:val="001D5728"/>
    <w:rsid w:val="001D76F3"/>
    <w:rsid w:val="001F118C"/>
    <w:rsid w:val="002024EF"/>
    <w:rsid w:val="00202D4B"/>
    <w:rsid w:val="00213BF6"/>
    <w:rsid w:val="00253601"/>
    <w:rsid w:val="002840C1"/>
    <w:rsid w:val="00284E67"/>
    <w:rsid w:val="0029370A"/>
    <w:rsid w:val="0029689C"/>
    <w:rsid w:val="002A005E"/>
    <w:rsid w:val="002A2088"/>
    <w:rsid w:val="002A4632"/>
    <w:rsid w:val="002A5720"/>
    <w:rsid w:val="002B2EDF"/>
    <w:rsid w:val="002B4917"/>
    <w:rsid w:val="002B574A"/>
    <w:rsid w:val="002C41A5"/>
    <w:rsid w:val="002D0F27"/>
    <w:rsid w:val="002E4239"/>
    <w:rsid w:val="002F5FE1"/>
    <w:rsid w:val="00300005"/>
    <w:rsid w:val="00336992"/>
    <w:rsid w:val="0034194C"/>
    <w:rsid w:val="00361CBA"/>
    <w:rsid w:val="00366876"/>
    <w:rsid w:val="003928F1"/>
    <w:rsid w:val="0039430D"/>
    <w:rsid w:val="003A7696"/>
    <w:rsid w:val="003C0B80"/>
    <w:rsid w:val="003C0C03"/>
    <w:rsid w:val="003C2D5C"/>
    <w:rsid w:val="003D34CF"/>
    <w:rsid w:val="003D506B"/>
    <w:rsid w:val="003D6D6A"/>
    <w:rsid w:val="003E4246"/>
    <w:rsid w:val="00407CB5"/>
    <w:rsid w:val="004145A8"/>
    <w:rsid w:val="004355DF"/>
    <w:rsid w:val="004422BD"/>
    <w:rsid w:val="00454C57"/>
    <w:rsid w:val="00465620"/>
    <w:rsid w:val="004764AC"/>
    <w:rsid w:val="00496A9A"/>
    <w:rsid w:val="004C10BC"/>
    <w:rsid w:val="004C6318"/>
    <w:rsid w:val="004D4904"/>
    <w:rsid w:val="004D535E"/>
    <w:rsid w:val="004E288A"/>
    <w:rsid w:val="004F2A17"/>
    <w:rsid w:val="00525703"/>
    <w:rsid w:val="005301E4"/>
    <w:rsid w:val="0053548D"/>
    <w:rsid w:val="00540281"/>
    <w:rsid w:val="00554B9E"/>
    <w:rsid w:val="00577D1B"/>
    <w:rsid w:val="0058020C"/>
    <w:rsid w:val="00582C9D"/>
    <w:rsid w:val="0058629A"/>
    <w:rsid w:val="005942BE"/>
    <w:rsid w:val="005B3AB8"/>
    <w:rsid w:val="005C3744"/>
    <w:rsid w:val="005C458C"/>
    <w:rsid w:val="005C6002"/>
    <w:rsid w:val="005D4852"/>
    <w:rsid w:val="005D6419"/>
    <w:rsid w:val="005E04FC"/>
    <w:rsid w:val="005E1BE6"/>
    <w:rsid w:val="005E41E2"/>
    <w:rsid w:val="005E70AF"/>
    <w:rsid w:val="005F6DC2"/>
    <w:rsid w:val="006068CB"/>
    <w:rsid w:val="00636C7B"/>
    <w:rsid w:val="00644F9A"/>
    <w:rsid w:val="00647A29"/>
    <w:rsid w:val="006771E9"/>
    <w:rsid w:val="00687004"/>
    <w:rsid w:val="00690AEF"/>
    <w:rsid w:val="006949EA"/>
    <w:rsid w:val="00695F9C"/>
    <w:rsid w:val="006B2F25"/>
    <w:rsid w:val="006B4BEC"/>
    <w:rsid w:val="006C36E2"/>
    <w:rsid w:val="006C403C"/>
    <w:rsid w:val="006C6E0F"/>
    <w:rsid w:val="006D0FB9"/>
    <w:rsid w:val="006D12A8"/>
    <w:rsid w:val="006D5584"/>
    <w:rsid w:val="00711636"/>
    <w:rsid w:val="00711921"/>
    <w:rsid w:val="007203D9"/>
    <w:rsid w:val="007218BE"/>
    <w:rsid w:val="00721BB4"/>
    <w:rsid w:val="00724D1F"/>
    <w:rsid w:val="00733408"/>
    <w:rsid w:val="00737279"/>
    <w:rsid w:val="0075271C"/>
    <w:rsid w:val="00753BB8"/>
    <w:rsid w:val="00770A4F"/>
    <w:rsid w:val="00770E35"/>
    <w:rsid w:val="007726D8"/>
    <w:rsid w:val="00776664"/>
    <w:rsid w:val="00784F18"/>
    <w:rsid w:val="00786930"/>
    <w:rsid w:val="00787CA9"/>
    <w:rsid w:val="00791544"/>
    <w:rsid w:val="00796A60"/>
    <w:rsid w:val="007A3AEC"/>
    <w:rsid w:val="007A6BD4"/>
    <w:rsid w:val="007B4B2D"/>
    <w:rsid w:val="007C17DA"/>
    <w:rsid w:val="007C2C56"/>
    <w:rsid w:val="007C3057"/>
    <w:rsid w:val="007C4F54"/>
    <w:rsid w:val="007D403D"/>
    <w:rsid w:val="007E5DF7"/>
    <w:rsid w:val="007E710D"/>
    <w:rsid w:val="007E76AC"/>
    <w:rsid w:val="007F02AE"/>
    <w:rsid w:val="007F31CA"/>
    <w:rsid w:val="007F53CC"/>
    <w:rsid w:val="00807DD3"/>
    <w:rsid w:val="00807FF7"/>
    <w:rsid w:val="0082434C"/>
    <w:rsid w:val="00824B60"/>
    <w:rsid w:val="00833A16"/>
    <w:rsid w:val="00835B42"/>
    <w:rsid w:val="0084052D"/>
    <w:rsid w:val="00841124"/>
    <w:rsid w:val="00841320"/>
    <w:rsid w:val="0084455A"/>
    <w:rsid w:val="0085012B"/>
    <w:rsid w:val="0085128D"/>
    <w:rsid w:val="008520CD"/>
    <w:rsid w:val="008708D9"/>
    <w:rsid w:val="00876444"/>
    <w:rsid w:val="00880B35"/>
    <w:rsid w:val="00885701"/>
    <w:rsid w:val="00886F74"/>
    <w:rsid w:val="008B58F6"/>
    <w:rsid w:val="008C1FAA"/>
    <w:rsid w:val="008C57B8"/>
    <w:rsid w:val="008C7B87"/>
    <w:rsid w:val="008D12B2"/>
    <w:rsid w:val="008D53CD"/>
    <w:rsid w:val="00907FF6"/>
    <w:rsid w:val="00911AAC"/>
    <w:rsid w:val="0091243E"/>
    <w:rsid w:val="00926477"/>
    <w:rsid w:val="00934418"/>
    <w:rsid w:val="00934740"/>
    <w:rsid w:val="00936236"/>
    <w:rsid w:val="009376D7"/>
    <w:rsid w:val="00941FC6"/>
    <w:rsid w:val="00944046"/>
    <w:rsid w:val="00955E7D"/>
    <w:rsid w:val="00955EDE"/>
    <w:rsid w:val="009639EA"/>
    <w:rsid w:val="00966532"/>
    <w:rsid w:val="00973BD4"/>
    <w:rsid w:val="009765B7"/>
    <w:rsid w:val="00984511"/>
    <w:rsid w:val="009A5354"/>
    <w:rsid w:val="009B1B3D"/>
    <w:rsid w:val="009C3BE8"/>
    <w:rsid w:val="009C5538"/>
    <w:rsid w:val="009D0CE2"/>
    <w:rsid w:val="009D356A"/>
    <w:rsid w:val="009D568C"/>
    <w:rsid w:val="009D73E4"/>
    <w:rsid w:val="009E3B4C"/>
    <w:rsid w:val="009F28B7"/>
    <w:rsid w:val="00A16EC2"/>
    <w:rsid w:val="00A24331"/>
    <w:rsid w:val="00A2546A"/>
    <w:rsid w:val="00A257FC"/>
    <w:rsid w:val="00A42258"/>
    <w:rsid w:val="00A45A21"/>
    <w:rsid w:val="00A53EE2"/>
    <w:rsid w:val="00A7472C"/>
    <w:rsid w:val="00A77890"/>
    <w:rsid w:val="00A867D8"/>
    <w:rsid w:val="00A86AEC"/>
    <w:rsid w:val="00AA6B1C"/>
    <w:rsid w:val="00AB041B"/>
    <w:rsid w:val="00AB306F"/>
    <w:rsid w:val="00AE00C8"/>
    <w:rsid w:val="00AE12F1"/>
    <w:rsid w:val="00AF7AE6"/>
    <w:rsid w:val="00B000F2"/>
    <w:rsid w:val="00B03A71"/>
    <w:rsid w:val="00B05135"/>
    <w:rsid w:val="00B05C2F"/>
    <w:rsid w:val="00B05FE2"/>
    <w:rsid w:val="00B332BB"/>
    <w:rsid w:val="00B37320"/>
    <w:rsid w:val="00B37F5B"/>
    <w:rsid w:val="00B53A2E"/>
    <w:rsid w:val="00B70957"/>
    <w:rsid w:val="00B774D2"/>
    <w:rsid w:val="00B85DB8"/>
    <w:rsid w:val="00B9196B"/>
    <w:rsid w:val="00BA3CE4"/>
    <w:rsid w:val="00BA5D64"/>
    <w:rsid w:val="00BA7652"/>
    <w:rsid w:val="00BC56FF"/>
    <w:rsid w:val="00BC5BA8"/>
    <w:rsid w:val="00BD4761"/>
    <w:rsid w:val="00BE0DE2"/>
    <w:rsid w:val="00BE144C"/>
    <w:rsid w:val="00BE3098"/>
    <w:rsid w:val="00BE30EB"/>
    <w:rsid w:val="00BE38A3"/>
    <w:rsid w:val="00C20FE3"/>
    <w:rsid w:val="00C21520"/>
    <w:rsid w:val="00C239FE"/>
    <w:rsid w:val="00C35D3D"/>
    <w:rsid w:val="00C57627"/>
    <w:rsid w:val="00C57E6B"/>
    <w:rsid w:val="00C6096F"/>
    <w:rsid w:val="00C64C7B"/>
    <w:rsid w:val="00C6511A"/>
    <w:rsid w:val="00C66C07"/>
    <w:rsid w:val="00C71F83"/>
    <w:rsid w:val="00C84CB3"/>
    <w:rsid w:val="00C95222"/>
    <w:rsid w:val="00CA4963"/>
    <w:rsid w:val="00CB0662"/>
    <w:rsid w:val="00CD143C"/>
    <w:rsid w:val="00CD2DAC"/>
    <w:rsid w:val="00CD5491"/>
    <w:rsid w:val="00CD6F54"/>
    <w:rsid w:val="00CF0965"/>
    <w:rsid w:val="00CF66A8"/>
    <w:rsid w:val="00D02251"/>
    <w:rsid w:val="00D14273"/>
    <w:rsid w:val="00D26FD6"/>
    <w:rsid w:val="00D33ECE"/>
    <w:rsid w:val="00D418CF"/>
    <w:rsid w:val="00D45B44"/>
    <w:rsid w:val="00D52E6E"/>
    <w:rsid w:val="00D6132C"/>
    <w:rsid w:val="00D647FA"/>
    <w:rsid w:val="00D722DD"/>
    <w:rsid w:val="00D72992"/>
    <w:rsid w:val="00D7790C"/>
    <w:rsid w:val="00D800C0"/>
    <w:rsid w:val="00D8241A"/>
    <w:rsid w:val="00D94A73"/>
    <w:rsid w:val="00DA1806"/>
    <w:rsid w:val="00DA4C3D"/>
    <w:rsid w:val="00DD168F"/>
    <w:rsid w:val="00DE4295"/>
    <w:rsid w:val="00E05CC9"/>
    <w:rsid w:val="00E06A70"/>
    <w:rsid w:val="00E11BCC"/>
    <w:rsid w:val="00E20E28"/>
    <w:rsid w:val="00E27D06"/>
    <w:rsid w:val="00E34047"/>
    <w:rsid w:val="00E410EC"/>
    <w:rsid w:val="00E507EE"/>
    <w:rsid w:val="00E60D36"/>
    <w:rsid w:val="00E6142C"/>
    <w:rsid w:val="00E76BAB"/>
    <w:rsid w:val="00E813D2"/>
    <w:rsid w:val="00E84A76"/>
    <w:rsid w:val="00E877B3"/>
    <w:rsid w:val="00E934CE"/>
    <w:rsid w:val="00EA0A94"/>
    <w:rsid w:val="00EA3189"/>
    <w:rsid w:val="00EA3516"/>
    <w:rsid w:val="00EA3ED3"/>
    <w:rsid w:val="00EA5585"/>
    <w:rsid w:val="00EC0436"/>
    <w:rsid w:val="00EC092E"/>
    <w:rsid w:val="00EC2EDD"/>
    <w:rsid w:val="00EC3980"/>
    <w:rsid w:val="00ED0005"/>
    <w:rsid w:val="00EE5F9A"/>
    <w:rsid w:val="00EE5FB9"/>
    <w:rsid w:val="00EF5162"/>
    <w:rsid w:val="00F06ECE"/>
    <w:rsid w:val="00F22791"/>
    <w:rsid w:val="00F32B37"/>
    <w:rsid w:val="00F43C16"/>
    <w:rsid w:val="00F43E38"/>
    <w:rsid w:val="00F47BB9"/>
    <w:rsid w:val="00F56F9B"/>
    <w:rsid w:val="00F61067"/>
    <w:rsid w:val="00F666E0"/>
    <w:rsid w:val="00F74F77"/>
    <w:rsid w:val="00F77DCE"/>
    <w:rsid w:val="00F87E0C"/>
    <w:rsid w:val="00F900D4"/>
    <w:rsid w:val="00FA348C"/>
    <w:rsid w:val="00FA3D9B"/>
    <w:rsid w:val="00FB3042"/>
    <w:rsid w:val="00FC133D"/>
    <w:rsid w:val="00FE5872"/>
    <w:rsid w:val="00FE6D69"/>
    <w:rsid w:val="00FF7095"/>
    <w:rsid w:val="114924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12C14"/>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C6E0F"/>
    <w:pPr>
      <w:suppressAutoHyphens/>
    </w:pPr>
    <w:rPr>
      <w:rFonts w:asciiTheme="minorHAnsi" w:hAnsiTheme="minorHAnsi"/>
      <w:sz w:val="22"/>
      <w:szCs w:val="24"/>
      <w:lang w:eastAsia="ar-SA"/>
    </w:rPr>
  </w:style>
  <w:style w:type="paragraph" w:styleId="Kop1">
    <w:name w:val="heading 1"/>
    <w:basedOn w:val="Standaard"/>
    <w:next w:val="Standaard"/>
    <w:qFormat/>
    <w:rsid w:val="00647A29"/>
    <w:pPr>
      <w:keepNext/>
      <w:numPr>
        <w:numId w:val="1"/>
      </w:numPr>
      <w:spacing w:before="240" w:after="60"/>
      <w:outlineLvl w:val="0"/>
    </w:pPr>
    <w:rPr>
      <w:rFonts w:asciiTheme="majorHAnsi" w:hAnsiTheme="majorHAnsi" w:cs="Arial"/>
      <w:b/>
      <w:bCs/>
      <w:kern w:val="1"/>
      <w:sz w:val="32"/>
      <w:szCs w:val="32"/>
    </w:rPr>
  </w:style>
  <w:style w:type="paragraph" w:styleId="Kop2">
    <w:name w:val="heading 2"/>
    <w:basedOn w:val="Standaard"/>
    <w:next w:val="Standaard"/>
    <w:qFormat/>
    <w:rsid w:val="00647A29"/>
    <w:pPr>
      <w:keepNext/>
      <w:numPr>
        <w:ilvl w:val="1"/>
        <w:numId w:val="1"/>
      </w:numPr>
      <w:tabs>
        <w:tab w:val="left" w:pos="1106"/>
        <w:tab w:val="left" w:pos="2206"/>
      </w:tabs>
      <w:spacing w:before="240" w:after="60"/>
      <w:outlineLvl w:val="1"/>
    </w:pPr>
    <w:rPr>
      <w:rFonts w:asciiTheme="majorHAnsi" w:hAnsiTheme="majorHAnsi" w:cs="Arial"/>
      <w:b/>
      <w:bCs/>
      <w:i/>
      <w:iCs/>
      <w:sz w:val="28"/>
      <w:szCs w:val="28"/>
    </w:rPr>
  </w:style>
  <w:style w:type="paragraph" w:styleId="Kop3">
    <w:name w:val="heading 3"/>
    <w:basedOn w:val="Standaard"/>
    <w:next w:val="Standaard"/>
    <w:qFormat/>
    <w:rsid w:val="00647A29"/>
    <w:pPr>
      <w:keepNext/>
      <w:numPr>
        <w:ilvl w:val="2"/>
        <w:numId w:val="1"/>
      </w:numPr>
      <w:spacing w:before="240" w:after="60"/>
      <w:outlineLvl w:val="2"/>
    </w:pPr>
    <w:rPr>
      <w:rFonts w:asciiTheme="majorHAnsi" w:hAnsiTheme="majorHAnsi" w:cs="Arial"/>
      <w:b/>
      <w:bCs/>
      <w:sz w:val="24"/>
      <w:szCs w:val="26"/>
    </w:rPr>
  </w:style>
  <w:style w:type="paragraph" w:styleId="Kop4">
    <w:name w:val="heading 4"/>
    <w:basedOn w:val="Standaard"/>
    <w:next w:val="Standaard"/>
    <w:qFormat/>
    <w:rsid w:val="006C6E0F"/>
    <w:pPr>
      <w:keepNext/>
      <w:spacing w:before="240" w:after="60"/>
      <w:outlineLvl w:val="3"/>
    </w:pPr>
    <w:rPr>
      <w:rFonts w:asciiTheme="majorHAnsi" w:hAnsiTheme="majorHAnsi"/>
      <w:b/>
      <w:bCs/>
      <w:szCs w:val="28"/>
    </w:rPr>
  </w:style>
  <w:style w:type="paragraph" w:styleId="Kop5">
    <w:name w:val="heading 5"/>
    <w:basedOn w:val="Standaard"/>
    <w:next w:val="Standaard"/>
    <w:qFormat/>
    <w:pPr>
      <w:spacing w:before="240" w:after="60"/>
      <w:outlineLvl w:val="4"/>
    </w:pPr>
    <w:rPr>
      <w:b/>
      <w:bCs/>
      <w:i/>
      <w:iCs/>
      <w:sz w:val="26"/>
      <w:szCs w:val="26"/>
    </w:rPr>
  </w:style>
  <w:style w:type="paragraph" w:styleId="Kop6">
    <w:name w:val="heading 6"/>
    <w:basedOn w:val="Standaard"/>
    <w:next w:val="Standaard"/>
    <w:qFormat/>
    <w:pPr>
      <w:spacing w:before="240" w:after="60"/>
      <w:outlineLvl w:val="5"/>
    </w:pPr>
    <w:rPr>
      <w:rFonts w:ascii="Times New Roman" w:hAnsi="Times New Roman"/>
      <w:b/>
      <w:bCs/>
      <w:szCs w:val="22"/>
    </w:rPr>
  </w:style>
  <w:style w:type="paragraph" w:styleId="Kop7">
    <w:name w:val="heading 7"/>
    <w:basedOn w:val="Standaard"/>
    <w:next w:val="Standaard"/>
    <w:qFormat/>
    <w:pPr>
      <w:spacing w:before="240" w:after="60"/>
      <w:outlineLvl w:val="6"/>
    </w:pPr>
    <w:rPr>
      <w:rFonts w:ascii="Times New Roman" w:hAnsi="Times New Roman"/>
      <w:sz w:val="24"/>
    </w:rPr>
  </w:style>
  <w:style w:type="paragraph" w:styleId="Kop8">
    <w:name w:val="heading 8"/>
    <w:basedOn w:val="Standaard"/>
    <w:next w:val="Standaard"/>
    <w:qFormat/>
    <w:pPr>
      <w:spacing w:before="240" w:after="60"/>
      <w:outlineLvl w:val="7"/>
    </w:pPr>
    <w:rPr>
      <w:rFonts w:ascii="Times New Roman" w:hAnsi="Times New Roman"/>
      <w:i/>
      <w:iCs/>
      <w:sz w:val="24"/>
    </w:rPr>
  </w:style>
  <w:style w:type="paragraph" w:styleId="Kop9">
    <w:name w:val="heading 9"/>
    <w:basedOn w:val="Standaard"/>
    <w:next w:val="Standaard"/>
    <w:qFormat/>
    <w:p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ens">
    <w:name w:val="Voetnoottekens"/>
    <w:basedOn w:val="Standaardalinea-lettertype"/>
    <w:rPr>
      <w:vertAlign w:val="superscript"/>
    </w:rPr>
  </w:style>
  <w:style w:type="character" w:styleId="Hyperlink">
    <w:name w:val="Hyperlink"/>
    <w:basedOn w:val="Standaardalinea-lettertype"/>
    <w:uiPriority w:val="99"/>
    <w:rPr>
      <w:color w:val="0000FF"/>
      <w:u w:val="single"/>
    </w:rPr>
  </w:style>
  <w:style w:type="character" w:styleId="GevolgdeHyperlink">
    <w:name w:val="FollowedHyperlink"/>
    <w:basedOn w:val="Standaardalinea-lettertype"/>
    <w:rPr>
      <w:color w:val="800080"/>
      <w:u w:val="single"/>
    </w:rPr>
  </w:style>
  <w:style w:type="character" w:styleId="Voetnootmarkering">
    <w:name w:val="footnote reference"/>
    <w:semiHidden/>
    <w:rPr>
      <w:vertAlign w:val="superscript"/>
    </w:rPr>
  </w:style>
  <w:style w:type="character" w:styleId="Eindnootmarkering">
    <w:name w:val="endnote reference"/>
    <w:semiHidden/>
    <w:rPr>
      <w:vertAlign w:val="superscript"/>
    </w:rPr>
  </w:style>
  <w:style w:type="character" w:customStyle="1" w:styleId="Eindnoottekens">
    <w:name w:val="Eindnoottekens"/>
  </w:style>
  <w:style w:type="paragraph" w:customStyle="1" w:styleId="Kop">
    <w:name w:val="Kop"/>
    <w:basedOn w:val="Standaard"/>
    <w:next w:val="Standaard"/>
    <w:rsid w:val="009A5354"/>
    <w:pPr>
      <w:spacing w:after="120"/>
    </w:pPr>
    <w:rPr>
      <w:rFonts w:eastAsia="Lucida Sans Unicode" w:cs="Tahoma"/>
      <w:b/>
      <w:sz w:val="32"/>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rsid w:val="00CA4963"/>
    <w:pPr>
      <w:suppressLineNumbers/>
      <w:spacing w:before="120" w:after="120"/>
    </w:pPr>
    <w:rPr>
      <w:rFonts w:cs="Tahoma"/>
      <w:i/>
      <w:iCs/>
      <w:sz w:val="20"/>
    </w:rPr>
  </w:style>
  <w:style w:type="paragraph" w:customStyle="1" w:styleId="Index">
    <w:name w:val="Index"/>
    <w:basedOn w:val="Standaard"/>
    <w:pPr>
      <w:suppressLineNumbers/>
    </w:pPr>
    <w:rPr>
      <w:rFonts w:cs="Tahoma"/>
    </w:rPr>
  </w:style>
  <w:style w:type="paragraph" w:styleId="Voetnoottekst">
    <w:name w:val="footnote text"/>
    <w:basedOn w:val="Standaard"/>
    <w:semiHidden/>
    <w:rPr>
      <w:rFonts w:ascii="Arial" w:hAnsi="Arial"/>
      <w:sz w:val="20"/>
      <w:szCs w:val="20"/>
    </w:rPr>
  </w:style>
  <w:style w:type="paragraph" w:customStyle="1" w:styleId="Koptitel">
    <w:name w:val="Koptitel"/>
    <w:basedOn w:val="Standaard"/>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Standaard"/>
    <w:rsid w:val="007A6BD4"/>
    <w:pPr>
      <w:spacing w:before="360" w:after="240"/>
    </w:pPr>
    <w:rPr>
      <w:sz w:val="32"/>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Normaalweb">
    <w:name w:val="Normal (Web)"/>
    <w:basedOn w:val="Standaard"/>
    <w:pPr>
      <w:suppressAutoHyphens w:val="0"/>
      <w:spacing w:before="100" w:beforeAutospacing="1" w:after="119"/>
    </w:pPr>
    <w:rPr>
      <w:rFonts w:ascii="Arial Unicode MS" w:hAnsi="Arial Unicode MS"/>
      <w:sz w:val="24"/>
      <w:lang w:eastAsia="nl-NL"/>
    </w:rPr>
  </w:style>
  <w:style w:type="paragraph" w:styleId="Inhopg1">
    <w:name w:val="toc 1"/>
    <w:basedOn w:val="Standaard"/>
    <w:next w:val="Standaard"/>
    <w:autoRedefine/>
    <w:uiPriority w:val="39"/>
    <w:rsid w:val="007A6BD4"/>
    <w:pPr>
      <w:tabs>
        <w:tab w:val="left" w:pos="440"/>
        <w:tab w:val="right" w:leader="dot" w:pos="9061"/>
      </w:tabs>
    </w:pPr>
  </w:style>
  <w:style w:type="paragraph" w:styleId="Inhopg2">
    <w:name w:val="toc 2"/>
    <w:basedOn w:val="Standaard"/>
    <w:next w:val="Standaard"/>
    <w:autoRedefine/>
    <w:uiPriority w:val="39"/>
    <w:rsid w:val="009376D7"/>
  </w:style>
  <w:style w:type="paragraph" w:styleId="Inhopg3">
    <w:name w:val="toc 3"/>
    <w:basedOn w:val="Standaard"/>
    <w:next w:val="Standaard"/>
    <w:autoRedefine/>
    <w:uiPriority w:val="39"/>
    <w:rsid w:val="009376D7"/>
  </w:style>
  <w:style w:type="paragraph" w:styleId="Inhopg4">
    <w:name w:val="toc 4"/>
    <w:basedOn w:val="Standaard"/>
    <w:next w:val="Standaard"/>
    <w:autoRedefine/>
    <w:semiHidden/>
    <w:pPr>
      <w:ind w:left="660"/>
    </w:pPr>
  </w:style>
  <w:style w:type="paragraph" w:styleId="Inhopg5">
    <w:name w:val="toc 5"/>
    <w:basedOn w:val="Standaard"/>
    <w:next w:val="Standaard"/>
    <w:autoRedefine/>
    <w:semiHidden/>
    <w:pPr>
      <w:ind w:left="880"/>
    </w:pPr>
  </w:style>
  <w:style w:type="paragraph" w:styleId="Inhopg6">
    <w:name w:val="toc 6"/>
    <w:basedOn w:val="Standaard"/>
    <w:next w:val="Standaard"/>
    <w:autoRedefine/>
    <w:semiHidden/>
    <w:pPr>
      <w:ind w:left="1100"/>
    </w:pPr>
  </w:style>
  <w:style w:type="paragraph" w:styleId="Inhopg7">
    <w:name w:val="toc 7"/>
    <w:basedOn w:val="Standaard"/>
    <w:next w:val="Standaard"/>
    <w:autoRedefine/>
    <w:semiHidden/>
    <w:pPr>
      <w:ind w:left="1320"/>
    </w:pPr>
  </w:style>
  <w:style w:type="paragraph" w:styleId="Inhopg8">
    <w:name w:val="toc 8"/>
    <w:basedOn w:val="Standaard"/>
    <w:next w:val="Standaard"/>
    <w:autoRedefine/>
    <w:semiHidden/>
    <w:pPr>
      <w:ind w:left="1540"/>
    </w:pPr>
  </w:style>
  <w:style w:type="paragraph" w:styleId="Inhopg9">
    <w:name w:val="toc 9"/>
    <w:basedOn w:val="Standaard"/>
    <w:next w:val="Standaard"/>
    <w:autoRedefine/>
    <w:semiHidden/>
    <w:pPr>
      <w:ind w:left="1760"/>
    </w:pPr>
  </w:style>
  <w:style w:type="paragraph" w:styleId="Koptekst">
    <w:name w:val="header"/>
    <w:basedOn w:val="Standaard"/>
    <w:link w:val="KoptekstChar"/>
    <w:uiPriority w:val="99"/>
    <w:rsid w:val="00770E35"/>
    <w:pPr>
      <w:tabs>
        <w:tab w:val="center" w:pos="4536"/>
        <w:tab w:val="right" w:pos="9072"/>
      </w:tabs>
    </w:pPr>
  </w:style>
  <w:style w:type="paragraph" w:styleId="Voettekst">
    <w:name w:val="footer"/>
    <w:basedOn w:val="Standaard"/>
    <w:rsid w:val="00770E35"/>
    <w:pPr>
      <w:tabs>
        <w:tab w:val="center" w:pos="4536"/>
        <w:tab w:val="right" w:pos="9072"/>
      </w:tabs>
    </w:pPr>
  </w:style>
  <w:style w:type="character" w:styleId="Paginanummer">
    <w:name w:val="page number"/>
    <w:basedOn w:val="Standaardalinea-lettertype"/>
    <w:rsid w:val="00770E35"/>
  </w:style>
  <w:style w:type="paragraph" w:styleId="Kopvaninhoudsopgave">
    <w:name w:val="TOC Heading"/>
    <w:basedOn w:val="Kop1"/>
    <w:next w:val="Standaard"/>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KoptekstChar">
    <w:name w:val="Koptekst Char"/>
    <w:basedOn w:val="Standaardalinea-lettertype"/>
    <w:link w:val="Koptekst"/>
    <w:uiPriority w:val="99"/>
    <w:rsid w:val="00724D1F"/>
    <w:rPr>
      <w:rFonts w:ascii="Trebuchet MS" w:hAnsi="Trebuchet MS"/>
      <w:sz w:val="22"/>
      <w:szCs w:val="24"/>
      <w:lang w:eastAsia="ar-SA"/>
    </w:rPr>
  </w:style>
  <w:style w:type="table" w:styleId="Tabelraster">
    <w:name w:val="Table Grid"/>
    <w:basedOn w:val="Standaardtabe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55EDE"/>
    <w:pPr>
      <w:ind w:left="720"/>
      <w:contextualSpacing/>
    </w:pPr>
  </w:style>
  <w:style w:type="paragraph" w:styleId="Duidelijkcitaat">
    <w:name w:val="Intense Quote"/>
    <w:basedOn w:val="Standaard"/>
    <w:next w:val="Standaard"/>
    <w:link w:val="DuidelijkcitaatChar"/>
    <w:uiPriority w:val="30"/>
    <w:qFormat/>
    <w:rsid w:val="00CD143C"/>
    <w:pPr>
      <w:pBdr>
        <w:top w:val="single" w:sz="4" w:space="10" w:color="5B9BD5" w:themeColor="accent1"/>
        <w:bottom w:val="single" w:sz="4" w:space="10" w:color="5B9BD5" w:themeColor="accent1"/>
      </w:pBdr>
      <w:spacing w:before="360" w:after="360"/>
      <w:ind w:left="295" w:right="295"/>
      <w:jc w:val="center"/>
    </w:pPr>
    <w:rPr>
      <w:i/>
      <w:iCs/>
      <w:color w:val="5B9BD5" w:themeColor="accent1"/>
    </w:rPr>
  </w:style>
  <w:style w:type="character" w:customStyle="1" w:styleId="DuidelijkcitaatChar">
    <w:name w:val="Duidelijk citaat Char"/>
    <w:basedOn w:val="Standaardalinea-lettertype"/>
    <w:link w:val="Duidelijkcitaat"/>
    <w:uiPriority w:val="30"/>
    <w:rsid w:val="00CD143C"/>
    <w:rPr>
      <w:rFonts w:asciiTheme="minorHAnsi" w:hAnsiTheme="minorHAnsi"/>
      <w:i/>
      <w:iCs/>
      <w:color w:val="5B9BD5" w:themeColor="accent1"/>
      <w:sz w:val="22"/>
      <w:szCs w:val="24"/>
      <w:lang w:eastAsia="ar-SA"/>
    </w:rPr>
  </w:style>
  <w:style w:type="paragraph" w:styleId="Ballontekst">
    <w:name w:val="Balloon Text"/>
    <w:basedOn w:val="Standaard"/>
    <w:link w:val="BallontekstChar"/>
    <w:rsid w:val="00B53A2E"/>
    <w:rPr>
      <w:rFonts w:ascii="Times New Roman" w:hAnsi="Times New Roman"/>
      <w:sz w:val="18"/>
      <w:szCs w:val="18"/>
    </w:rPr>
  </w:style>
  <w:style w:type="character" w:customStyle="1" w:styleId="BallontekstChar">
    <w:name w:val="Ballontekst Char"/>
    <w:basedOn w:val="Standaardalinea-lettertype"/>
    <w:link w:val="Ballontekst"/>
    <w:rsid w:val="00B53A2E"/>
    <w:rPr>
      <w:sz w:val="18"/>
      <w:szCs w:val="18"/>
      <w:lang w:eastAsia="ar-SA"/>
    </w:rPr>
  </w:style>
  <w:style w:type="character" w:customStyle="1" w:styleId="normaltextrun">
    <w:name w:val="normaltextrun"/>
    <w:basedOn w:val="Standaardalinea-lettertype"/>
    <w:rsid w:val="00454C57"/>
  </w:style>
  <w:style w:type="character" w:customStyle="1" w:styleId="contextualspellingandgrammarerror">
    <w:name w:val="contextualspellingandgrammarerror"/>
    <w:basedOn w:val="Standaardalinea-lettertype"/>
    <w:rsid w:val="00454C57"/>
  </w:style>
  <w:style w:type="character" w:customStyle="1" w:styleId="spellingerror">
    <w:name w:val="spellingerror"/>
    <w:basedOn w:val="Standaardalinea-lettertype"/>
    <w:rsid w:val="00454C57"/>
  </w:style>
  <w:style w:type="paragraph" w:customStyle="1" w:styleId="paragraph">
    <w:name w:val="paragraph"/>
    <w:basedOn w:val="Standaard"/>
    <w:rsid w:val="00C6096F"/>
    <w:pPr>
      <w:suppressAutoHyphens w:val="0"/>
      <w:spacing w:before="100" w:beforeAutospacing="1" w:after="100" w:afterAutospacing="1"/>
    </w:pPr>
    <w:rPr>
      <w:rFonts w:ascii="Times New Roman" w:hAnsi="Times New Roman"/>
      <w:sz w:val="24"/>
      <w:lang w:eastAsia="nl-NL"/>
    </w:rPr>
  </w:style>
  <w:style w:type="character" w:customStyle="1" w:styleId="eop">
    <w:name w:val="eop"/>
    <w:basedOn w:val="Standaardalinea-lettertype"/>
    <w:rsid w:val="00C6096F"/>
  </w:style>
  <w:style w:type="character" w:customStyle="1" w:styleId="tabchar">
    <w:name w:val="tabchar"/>
    <w:basedOn w:val="Standaardalinea-lettertype"/>
    <w:rsid w:val="00C60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752">
      <w:bodyDiv w:val="1"/>
      <w:marLeft w:val="0"/>
      <w:marRight w:val="0"/>
      <w:marTop w:val="0"/>
      <w:marBottom w:val="0"/>
      <w:divBdr>
        <w:top w:val="none" w:sz="0" w:space="0" w:color="auto"/>
        <w:left w:val="none" w:sz="0" w:space="0" w:color="auto"/>
        <w:bottom w:val="none" w:sz="0" w:space="0" w:color="auto"/>
        <w:right w:val="none" w:sz="0" w:space="0" w:color="auto"/>
      </w:divBdr>
    </w:div>
    <w:div w:id="480804464">
      <w:bodyDiv w:val="1"/>
      <w:marLeft w:val="0"/>
      <w:marRight w:val="0"/>
      <w:marTop w:val="0"/>
      <w:marBottom w:val="0"/>
      <w:divBdr>
        <w:top w:val="none" w:sz="0" w:space="0" w:color="auto"/>
        <w:left w:val="none" w:sz="0" w:space="0" w:color="auto"/>
        <w:bottom w:val="none" w:sz="0" w:space="0" w:color="auto"/>
        <w:right w:val="none" w:sz="0" w:space="0" w:color="auto"/>
      </w:divBdr>
      <w:divsChild>
        <w:div w:id="150021747">
          <w:marLeft w:val="0"/>
          <w:marRight w:val="0"/>
          <w:marTop w:val="0"/>
          <w:marBottom w:val="0"/>
          <w:divBdr>
            <w:top w:val="none" w:sz="0" w:space="0" w:color="auto"/>
            <w:left w:val="none" w:sz="0" w:space="0" w:color="auto"/>
            <w:bottom w:val="none" w:sz="0" w:space="0" w:color="auto"/>
            <w:right w:val="none" w:sz="0" w:space="0" w:color="auto"/>
          </w:divBdr>
        </w:div>
        <w:div w:id="355889882">
          <w:marLeft w:val="0"/>
          <w:marRight w:val="0"/>
          <w:marTop w:val="0"/>
          <w:marBottom w:val="0"/>
          <w:divBdr>
            <w:top w:val="none" w:sz="0" w:space="0" w:color="auto"/>
            <w:left w:val="none" w:sz="0" w:space="0" w:color="auto"/>
            <w:bottom w:val="none" w:sz="0" w:space="0" w:color="auto"/>
            <w:right w:val="none" w:sz="0" w:space="0" w:color="auto"/>
          </w:divBdr>
        </w:div>
        <w:div w:id="1083988767">
          <w:marLeft w:val="0"/>
          <w:marRight w:val="0"/>
          <w:marTop w:val="0"/>
          <w:marBottom w:val="0"/>
          <w:divBdr>
            <w:top w:val="none" w:sz="0" w:space="0" w:color="auto"/>
            <w:left w:val="none" w:sz="0" w:space="0" w:color="auto"/>
            <w:bottom w:val="none" w:sz="0" w:space="0" w:color="auto"/>
            <w:right w:val="none" w:sz="0" w:space="0" w:color="auto"/>
          </w:divBdr>
        </w:div>
        <w:div w:id="1294217017">
          <w:marLeft w:val="0"/>
          <w:marRight w:val="0"/>
          <w:marTop w:val="0"/>
          <w:marBottom w:val="0"/>
          <w:divBdr>
            <w:top w:val="none" w:sz="0" w:space="0" w:color="auto"/>
            <w:left w:val="none" w:sz="0" w:space="0" w:color="auto"/>
            <w:bottom w:val="none" w:sz="0" w:space="0" w:color="auto"/>
            <w:right w:val="none" w:sz="0" w:space="0" w:color="auto"/>
          </w:divBdr>
        </w:div>
        <w:div w:id="198317788">
          <w:marLeft w:val="0"/>
          <w:marRight w:val="0"/>
          <w:marTop w:val="0"/>
          <w:marBottom w:val="0"/>
          <w:divBdr>
            <w:top w:val="none" w:sz="0" w:space="0" w:color="auto"/>
            <w:left w:val="none" w:sz="0" w:space="0" w:color="auto"/>
            <w:bottom w:val="none" w:sz="0" w:space="0" w:color="auto"/>
            <w:right w:val="none" w:sz="0" w:space="0" w:color="auto"/>
          </w:divBdr>
          <w:divsChild>
            <w:div w:id="481701016">
              <w:marLeft w:val="0"/>
              <w:marRight w:val="0"/>
              <w:marTop w:val="0"/>
              <w:marBottom w:val="0"/>
              <w:divBdr>
                <w:top w:val="none" w:sz="0" w:space="0" w:color="auto"/>
                <w:left w:val="none" w:sz="0" w:space="0" w:color="auto"/>
                <w:bottom w:val="none" w:sz="0" w:space="0" w:color="auto"/>
                <w:right w:val="none" w:sz="0" w:space="0" w:color="auto"/>
              </w:divBdr>
            </w:div>
            <w:div w:id="1579290095">
              <w:marLeft w:val="0"/>
              <w:marRight w:val="0"/>
              <w:marTop w:val="0"/>
              <w:marBottom w:val="0"/>
              <w:divBdr>
                <w:top w:val="none" w:sz="0" w:space="0" w:color="auto"/>
                <w:left w:val="none" w:sz="0" w:space="0" w:color="auto"/>
                <w:bottom w:val="none" w:sz="0" w:space="0" w:color="auto"/>
                <w:right w:val="none" w:sz="0" w:space="0" w:color="auto"/>
              </w:divBdr>
            </w:div>
          </w:divsChild>
        </w:div>
        <w:div w:id="1993633897">
          <w:marLeft w:val="0"/>
          <w:marRight w:val="0"/>
          <w:marTop w:val="0"/>
          <w:marBottom w:val="0"/>
          <w:divBdr>
            <w:top w:val="none" w:sz="0" w:space="0" w:color="auto"/>
            <w:left w:val="none" w:sz="0" w:space="0" w:color="auto"/>
            <w:bottom w:val="none" w:sz="0" w:space="0" w:color="auto"/>
            <w:right w:val="none" w:sz="0" w:space="0" w:color="auto"/>
          </w:divBdr>
        </w:div>
      </w:divsChild>
    </w:div>
    <w:div w:id="721640588">
      <w:bodyDiv w:val="1"/>
      <w:marLeft w:val="0"/>
      <w:marRight w:val="0"/>
      <w:marTop w:val="0"/>
      <w:marBottom w:val="0"/>
      <w:divBdr>
        <w:top w:val="none" w:sz="0" w:space="0" w:color="auto"/>
        <w:left w:val="none" w:sz="0" w:space="0" w:color="auto"/>
        <w:bottom w:val="none" w:sz="0" w:space="0" w:color="auto"/>
        <w:right w:val="none" w:sz="0" w:space="0" w:color="auto"/>
      </w:divBdr>
    </w:div>
    <w:div w:id="995573857">
      <w:bodyDiv w:val="1"/>
      <w:marLeft w:val="0"/>
      <w:marRight w:val="0"/>
      <w:marTop w:val="0"/>
      <w:marBottom w:val="0"/>
      <w:divBdr>
        <w:top w:val="none" w:sz="0" w:space="0" w:color="auto"/>
        <w:left w:val="none" w:sz="0" w:space="0" w:color="auto"/>
        <w:bottom w:val="none" w:sz="0" w:space="0" w:color="auto"/>
        <w:right w:val="none" w:sz="0" w:space="0" w:color="auto"/>
      </w:divBdr>
    </w:div>
    <w:div w:id="1038120869">
      <w:bodyDiv w:val="1"/>
      <w:marLeft w:val="0"/>
      <w:marRight w:val="0"/>
      <w:marTop w:val="0"/>
      <w:marBottom w:val="0"/>
      <w:divBdr>
        <w:top w:val="none" w:sz="0" w:space="0" w:color="auto"/>
        <w:left w:val="none" w:sz="0" w:space="0" w:color="auto"/>
        <w:bottom w:val="none" w:sz="0" w:space="0" w:color="auto"/>
        <w:right w:val="none" w:sz="0" w:space="0" w:color="auto"/>
      </w:divBdr>
    </w:div>
    <w:div w:id="1401949335">
      <w:bodyDiv w:val="1"/>
      <w:marLeft w:val="0"/>
      <w:marRight w:val="0"/>
      <w:marTop w:val="0"/>
      <w:marBottom w:val="0"/>
      <w:divBdr>
        <w:top w:val="none" w:sz="0" w:space="0" w:color="auto"/>
        <w:left w:val="none" w:sz="0" w:space="0" w:color="auto"/>
        <w:bottom w:val="none" w:sz="0" w:space="0" w:color="auto"/>
        <w:right w:val="none" w:sz="0" w:space="0" w:color="auto"/>
      </w:divBdr>
      <w:divsChild>
        <w:div w:id="542910630">
          <w:marLeft w:val="0"/>
          <w:marRight w:val="0"/>
          <w:marTop w:val="0"/>
          <w:marBottom w:val="0"/>
          <w:divBdr>
            <w:top w:val="none" w:sz="0" w:space="0" w:color="auto"/>
            <w:left w:val="none" w:sz="0" w:space="0" w:color="auto"/>
            <w:bottom w:val="none" w:sz="0" w:space="0" w:color="auto"/>
            <w:right w:val="none" w:sz="0" w:space="0" w:color="auto"/>
          </w:divBdr>
        </w:div>
        <w:div w:id="1818450735">
          <w:marLeft w:val="0"/>
          <w:marRight w:val="0"/>
          <w:marTop w:val="0"/>
          <w:marBottom w:val="0"/>
          <w:divBdr>
            <w:top w:val="none" w:sz="0" w:space="0" w:color="auto"/>
            <w:left w:val="none" w:sz="0" w:space="0" w:color="auto"/>
            <w:bottom w:val="none" w:sz="0" w:space="0" w:color="auto"/>
            <w:right w:val="none" w:sz="0" w:space="0" w:color="auto"/>
          </w:divBdr>
        </w:div>
        <w:div w:id="899750732">
          <w:marLeft w:val="0"/>
          <w:marRight w:val="0"/>
          <w:marTop w:val="0"/>
          <w:marBottom w:val="0"/>
          <w:divBdr>
            <w:top w:val="none" w:sz="0" w:space="0" w:color="auto"/>
            <w:left w:val="none" w:sz="0" w:space="0" w:color="auto"/>
            <w:bottom w:val="none" w:sz="0" w:space="0" w:color="auto"/>
            <w:right w:val="none" w:sz="0" w:space="0" w:color="auto"/>
          </w:divBdr>
        </w:div>
        <w:div w:id="1190683924">
          <w:marLeft w:val="0"/>
          <w:marRight w:val="0"/>
          <w:marTop w:val="0"/>
          <w:marBottom w:val="0"/>
          <w:divBdr>
            <w:top w:val="none" w:sz="0" w:space="0" w:color="auto"/>
            <w:left w:val="none" w:sz="0" w:space="0" w:color="auto"/>
            <w:bottom w:val="none" w:sz="0" w:space="0" w:color="auto"/>
            <w:right w:val="none" w:sz="0" w:space="0" w:color="auto"/>
          </w:divBdr>
        </w:div>
        <w:div w:id="1492327491">
          <w:marLeft w:val="0"/>
          <w:marRight w:val="0"/>
          <w:marTop w:val="0"/>
          <w:marBottom w:val="0"/>
          <w:divBdr>
            <w:top w:val="none" w:sz="0" w:space="0" w:color="auto"/>
            <w:left w:val="none" w:sz="0" w:space="0" w:color="auto"/>
            <w:bottom w:val="none" w:sz="0" w:space="0" w:color="auto"/>
            <w:right w:val="none" w:sz="0" w:space="0" w:color="auto"/>
          </w:divBdr>
          <w:divsChild>
            <w:div w:id="1733851991">
              <w:marLeft w:val="0"/>
              <w:marRight w:val="0"/>
              <w:marTop w:val="0"/>
              <w:marBottom w:val="0"/>
              <w:divBdr>
                <w:top w:val="none" w:sz="0" w:space="0" w:color="auto"/>
                <w:left w:val="none" w:sz="0" w:space="0" w:color="auto"/>
                <w:bottom w:val="none" w:sz="0" w:space="0" w:color="auto"/>
                <w:right w:val="none" w:sz="0" w:space="0" w:color="auto"/>
              </w:divBdr>
            </w:div>
            <w:div w:id="1665279708">
              <w:marLeft w:val="0"/>
              <w:marRight w:val="0"/>
              <w:marTop w:val="0"/>
              <w:marBottom w:val="0"/>
              <w:divBdr>
                <w:top w:val="none" w:sz="0" w:space="0" w:color="auto"/>
                <w:left w:val="none" w:sz="0" w:space="0" w:color="auto"/>
                <w:bottom w:val="none" w:sz="0" w:space="0" w:color="auto"/>
                <w:right w:val="none" w:sz="0" w:space="0" w:color="auto"/>
              </w:divBdr>
            </w:div>
          </w:divsChild>
        </w:div>
        <w:div w:id="1069838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13C6F3D893D0478451F9FB56532CF3" ma:contentTypeVersion="12" ma:contentTypeDescription="Een nieuw document maken." ma:contentTypeScope="" ma:versionID="8bc3bb8021cb6ca4dc6cf208ca1431cd">
  <xsd:schema xmlns:xsd="http://www.w3.org/2001/XMLSchema" xmlns:xs="http://www.w3.org/2001/XMLSchema" xmlns:p="http://schemas.microsoft.com/office/2006/metadata/properties" xmlns:ns2="d1b27d1f-275f-44cf-bc73-ceff9e7f3a80" xmlns:ns3="2a97f98b-0b47-4faf-8266-a4a934f36a81" targetNamespace="http://schemas.microsoft.com/office/2006/metadata/properties" ma:root="true" ma:fieldsID="ac46504d03e68aabcdaa715378bdfd1d" ns2:_="" ns3:_="">
    <xsd:import namespace="d1b27d1f-275f-44cf-bc73-ceff9e7f3a80"/>
    <xsd:import namespace="2a97f98b-0b47-4faf-8266-a4a934f36a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7d1f-275f-44cf-bc73-ceff9e7f3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97f98b-0b47-4faf-8266-a4a934f36a81"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22BA86-A890-4C19-B525-55D6DE30B3C8}">
  <ds:schemaRefs>
    <ds:schemaRef ds:uri="http://schemas.microsoft.com/sharepoint/v3/contenttype/forms"/>
  </ds:schemaRefs>
</ds:datastoreItem>
</file>

<file path=customXml/itemProps2.xml><?xml version="1.0" encoding="utf-8"?>
<ds:datastoreItem xmlns:ds="http://schemas.openxmlformats.org/officeDocument/2006/customXml" ds:itemID="{2FDF9C5B-EEE4-4BF4-8448-9A21C1CEBB91}">
  <ds:schemaRefs>
    <ds:schemaRef ds:uri="http://schemas.openxmlformats.org/officeDocument/2006/bibliography"/>
  </ds:schemaRefs>
</ds:datastoreItem>
</file>

<file path=customXml/itemProps3.xml><?xml version="1.0" encoding="utf-8"?>
<ds:datastoreItem xmlns:ds="http://schemas.openxmlformats.org/officeDocument/2006/customXml" ds:itemID="{7EC2368F-6C9A-4EC1-8BA4-7E39AD3F13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E5AC2D-7D73-4FF8-B4C1-C99005489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7d1f-275f-44cf-bc73-ceff9e7f3a80"/>
    <ds:schemaRef ds:uri="2a97f98b-0b47-4faf-8266-a4a934f36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854</Words>
  <Characters>4702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06 Functioneel ontwerp - format leeg</vt:lpstr>
    </vt:vector>
  </TitlesOfParts>
  <Company>Helder &amp; Wijzer</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Functioneel ontwerp - format leeg</dc:title>
  <dc:subject/>
  <dc:creator>Peter Bijker</dc:creator>
  <cp:keywords>Format;GLU</cp:keywords>
  <cp:lastModifiedBy>Axel De Gier</cp:lastModifiedBy>
  <cp:revision>56</cp:revision>
  <cp:lastPrinted>2019-04-10T07:25:00Z</cp:lastPrinted>
  <dcterms:created xsi:type="dcterms:W3CDTF">2019-05-22T22:06:00Z</dcterms:created>
  <dcterms:modified xsi:type="dcterms:W3CDTF">2021-06-02T12:15:00Z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0x0101009013C6F3D893D0478451F9FB56532CF3</vt:lpwstr>
  </property>
</Properties>
</file>